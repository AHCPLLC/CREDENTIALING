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DA" w:rsidRPr="00D34556" w:rsidRDefault="00332D63" w:rsidP="00D34556">
      <w:pPr>
        <w:pStyle w:val="Title"/>
        <w:rPr>
          <w:rFonts w:cstheme="minorHAnsi"/>
          <w:sz w:val="24"/>
          <w:szCs w:val="24"/>
        </w:rPr>
      </w:pPr>
      <w:r>
        <w:rPr>
          <w:rFonts w:cstheme="minorHAnsi"/>
          <w:noProof/>
          <w:szCs w:val="22"/>
          <w:lang w:bidi="hi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-94615</wp:posOffset>
                </wp:positionV>
                <wp:extent cx="754380" cy="754380"/>
                <wp:effectExtent l="5715" t="10160" r="11430" b="698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754380"/>
                          <a:chOff x="8780" y="3962"/>
                          <a:chExt cx="1188" cy="1188"/>
                        </a:xfrm>
                      </wpg:grpSpPr>
                      <wps:wsp>
                        <wps:cNvPr id="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8780" y="3962"/>
                            <a:ext cx="1188" cy="118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4507"/>
                            <a:ext cx="629" cy="5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CDA" w:rsidRPr="001E58DA" w:rsidRDefault="00BA3CDA" w:rsidP="00BA3CD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9" y="4088"/>
                            <a:ext cx="685" cy="9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02.45pt;margin-top:-7.45pt;width:59.4pt;height:59.4pt;z-index:251668480" coordorigin="8780,3962" coordsize="1188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">
                <v:oval id="Oval 9" o:spid="_x0000_s1027" style="position:absolute;left:8780;top:3962;width:118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Vb8MA&#10;AADaAAAADwAAAGRycy9kb3ducmV2LnhtbESP3WrCQBSE7wu+w3IE7+omEaykriJCSUBKqdb7Q/bk&#10;z+zZmN1q+vbdQsHLYWa+Ydbb0XTiRoNrLCuI5xEI4sLqhisFX6e35xUI55E1dpZJwQ852G4mT2tM&#10;tb3zJ92OvhIBwi5FBbX3fSqlK2oy6Oa2Jw5eaQeDPsihknrAe4CbTiZRtJQGGw4LNfa0r6m4HL+N&#10;gveXMokX7bmk9mPZXqsDZ/k5U2o2HXevIDyN/hH+b+dawQL+ro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pVb8MAAADaAAAADwAAAAAAAAAAAAAAAACYAgAAZHJzL2Rv&#10;d25yZXYueG1sUEsFBgAAAAAEAAQA9QAAAIgDAAAAAA==&#10;">
                  <v:fill opacity="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9339;top:4507;width:629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BA3CDA" w:rsidRPr="001E58DA" w:rsidRDefault="00BA3CDA" w:rsidP="00BA3CDA">
                        <w:pPr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9" type="#_x0000_t32" style="position:absolute;left:9059;top:4088;width:685;height: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</v:group>
            </w:pict>
          </mc:Fallback>
        </mc:AlternateContent>
      </w:r>
      <w:r w:rsidR="00BA3CDA" w:rsidRPr="00990FB2">
        <w:rPr>
          <w:rFonts w:cstheme="minorHAnsi"/>
          <w:b/>
          <w:sz w:val="26"/>
          <w:szCs w:val="24"/>
        </w:rPr>
        <w:t xml:space="preserve"> </w:t>
      </w:r>
      <w:r w:rsidR="00D34556">
        <w:rPr>
          <w:rStyle w:val="TitleChar"/>
        </w:rPr>
        <w:t>C+</w:t>
      </w:r>
      <w:r w:rsidR="00D34556" w:rsidRPr="00D34556">
        <w:rPr>
          <w:rStyle w:val="TitleChar"/>
        </w:rPr>
        <w:t>+ Question Paper</w:t>
      </w:r>
    </w:p>
    <w:p w:rsidR="00BA3CDA" w:rsidRPr="00990FB2" w:rsidRDefault="00BA3CDA" w:rsidP="00BA3CDA">
      <w:pPr>
        <w:pStyle w:val="Title"/>
        <w:rPr>
          <w:rFonts w:asciiTheme="minorHAnsi" w:hAnsiTheme="minorHAnsi" w:cstheme="minorHAnsi"/>
        </w:rPr>
      </w:pPr>
      <w:r w:rsidRPr="00990FB2">
        <w:rPr>
          <w:rFonts w:asciiTheme="minorHAnsi" w:hAnsiTheme="minorHAnsi" w:cstheme="minorHAnsi"/>
        </w:rPr>
        <w:t>Crack It!</w:t>
      </w:r>
    </w:p>
    <w:p w:rsidR="00D34556" w:rsidRPr="00083CB3" w:rsidRDefault="0057534D" w:rsidP="00E1541B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</w:t>
      </w:r>
      <w:r w:rsidR="00747987">
        <w:rPr>
          <w:rFonts w:cstheme="minorHAnsi"/>
          <w:sz w:val="24"/>
          <w:szCs w:val="24"/>
        </w:rPr>
        <w:tab/>
      </w:r>
      <w:r w:rsidR="00D34556" w:rsidRPr="00083CB3">
        <w:rPr>
          <w:rFonts w:cstheme="minorHAnsi"/>
          <w:sz w:val="24"/>
          <w:szCs w:val="24"/>
        </w:rPr>
        <w:t>The memory address of the first element of an array is called</w:t>
      </w:r>
    </w:p>
    <w:p w:rsidR="00D34556" w:rsidRPr="00083CB3" w:rsidRDefault="00D34556" w:rsidP="004973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floor address</w:t>
      </w:r>
    </w:p>
    <w:p w:rsidR="00D34556" w:rsidRPr="00083CB3" w:rsidRDefault="00D34556" w:rsidP="004973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foundation address</w:t>
      </w:r>
    </w:p>
    <w:p w:rsidR="00D34556" w:rsidRPr="00083CB3" w:rsidRDefault="00D34556" w:rsidP="004973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first address</w:t>
      </w:r>
    </w:p>
    <w:p w:rsidR="00D34556" w:rsidRPr="00747987" w:rsidRDefault="00D34556" w:rsidP="001044A5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47987">
        <w:rPr>
          <w:rFonts w:cstheme="minorHAnsi"/>
          <w:b/>
          <w:bCs/>
          <w:sz w:val="24"/>
          <w:szCs w:val="24"/>
        </w:rPr>
        <w:t>base address</w:t>
      </w:r>
    </w:p>
    <w:p w:rsidR="00747987" w:rsidRPr="00747987" w:rsidRDefault="00747987" w:rsidP="00747987">
      <w:pPr>
        <w:pStyle w:val="ListParagraph"/>
        <w:ind w:left="1080"/>
        <w:rPr>
          <w:rFonts w:cstheme="minorHAnsi"/>
          <w:sz w:val="24"/>
          <w:szCs w:val="24"/>
        </w:rPr>
      </w:pPr>
    </w:p>
    <w:p w:rsidR="00D34556" w:rsidRPr="0057534D" w:rsidRDefault="00D34556" w:rsidP="004973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Which of the following is not the required condition for binary search algorithm?</w:t>
      </w:r>
    </w:p>
    <w:p w:rsidR="00D34556" w:rsidRPr="00083CB3" w:rsidRDefault="00D34556" w:rsidP="004973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The list must be sorted</w:t>
      </w:r>
    </w:p>
    <w:p w:rsidR="00D34556" w:rsidRPr="00083CB3" w:rsidRDefault="00D34556" w:rsidP="004973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 xml:space="preserve">there should be the direct access to the middle element in any </w:t>
      </w:r>
      <w:proofErr w:type="spellStart"/>
      <w:r w:rsidRPr="00083CB3">
        <w:rPr>
          <w:rFonts w:cstheme="minorHAnsi"/>
          <w:sz w:val="24"/>
          <w:szCs w:val="24"/>
        </w:rPr>
        <w:t>sublist</w:t>
      </w:r>
      <w:proofErr w:type="spellEnd"/>
    </w:p>
    <w:p w:rsidR="00D34556" w:rsidRPr="00E1541B" w:rsidRDefault="00D34556" w:rsidP="004973AB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E1541B">
        <w:rPr>
          <w:rFonts w:cstheme="minorHAnsi"/>
          <w:b/>
          <w:bCs/>
          <w:sz w:val="24"/>
          <w:szCs w:val="24"/>
        </w:rPr>
        <w:t>There must be mechanism to delete and/or insert elements in list</w:t>
      </w:r>
    </w:p>
    <w:p w:rsidR="00D34556" w:rsidRDefault="00D34556" w:rsidP="004973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None of the mentioned</w:t>
      </w:r>
    </w:p>
    <w:p w:rsidR="00747987" w:rsidRDefault="00747987" w:rsidP="00747987">
      <w:pPr>
        <w:pStyle w:val="ListParagraph"/>
        <w:ind w:left="1080"/>
        <w:rPr>
          <w:rFonts w:cstheme="minorHAnsi"/>
          <w:sz w:val="24"/>
          <w:szCs w:val="24"/>
        </w:rPr>
      </w:pPr>
    </w:p>
    <w:p w:rsidR="00D34556" w:rsidRPr="00083CB3" w:rsidRDefault="00D34556" w:rsidP="004973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 variable P is called pointer if</w:t>
      </w:r>
    </w:p>
    <w:p w:rsidR="00D34556" w:rsidRPr="006B4338" w:rsidRDefault="00D34556" w:rsidP="004973AB">
      <w:pPr>
        <w:pStyle w:val="ListParagraph"/>
        <w:numPr>
          <w:ilvl w:val="0"/>
          <w:numId w:val="34"/>
        </w:numPr>
        <w:rPr>
          <w:rFonts w:cstheme="minorHAnsi"/>
          <w:b/>
          <w:bCs/>
          <w:sz w:val="24"/>
          <w:szCs w:val="24"/>
        </w:rPr>
      </w:pPr>
      <w:r w:rsidRPr="006B4338">
        <w:rPr>
          <w:rFonts w:cstheme="minorHAnsi"/>
          <w:b/>
          <w:bCs/>
          <w:sz w:val="24"/>
          <w:szCs w:val="24"/>
        </w:rPr>
        <w:t>P contains the address of an element in DATA.</w:t>
      </w:r>
    </w:p>
    <w:p w:rsidR="00D34556" w:rsidRPr="00083CB3" w:rsidRDefault="00D34556" w:rsidP="004973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 points to the address of first element in DATA</w:t>
      </w:r>
    </w:p>
    <w:p w:rsidR="00D34556" w:rsidRPr="00083CB3" w:rsidRDefault="00D34556" w:rsidP="004973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 can store only memory addresses</w:t>
      </w:r>
    </w:p>
    <w:p w:rsidR="00D34556" w:rsidRDefault="00D34556" w:rsidP="004973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 contain the DATA and the address of DATA</w:t>
      </w:r>
    </w:p>
    <w:p w:rsidR="00747987" w:rsidRDefault="00747987" w:rsidP="00747987">
      <w:pPr>
        <w:pStyle w:val="ListParagraph"/>
        <w:ind w:left="1080"/>
        <w:rPr>
          <w:rFonts w:cstheme="minorHAnsi"/>
          <w:sz w:val="24"/>
          <w:szCs w:val="24"/>
        </w:rPr>
      </w:pPr>
    </w:p>
    <w:p w:rsidR="00D34556" w:rsidRPr="00083CB3" w:rsidRDefault="00D34556" w:rsidP="004973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The term "push" and "pop" is related to the</w:t>
      </w:r>
    </w:p>
    <w:p w:rsidR="00D34556" w:rsidRPr="0057534D" w:rsidRDefault="00D34556" w:rsidP="004973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array</w:t>
      </w:r>
    </w:p>
    <w:p w:rsidR="00D34556" w:rsidRPr="00083CB3" w:rsidRDefault="00D34556" w:rsidP="004973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list</w:t>
      </w:r>
    </w:p>
    <w:p w:rsidR="00D34556" w:rsidRPr="005D0A15" w:rsidRDefault="00D34556" w:rsidP="004973AB">
      <w:pPr>
        <w:pStyle w:val="ListParagraph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 w:rsidRPr="005D0A15">
        <w:rPr>
          <w:rFonts w:cstheme="minorHAnsi"/>
          <w:b/>
          <w:bCs/>
          <w:sz w:val="24"/>
          <w:szCs w:val="24"/>
        </w:rPr>
        <w:t>stacks</w:t>
      </w:r>
    </w:p>
    <w:p w:rsidR="00BB74EC" w:rsidRDefault="00D34556" w:rsidP="00BB74EC">
      <w:pPr>
        <w:pStyle w:val="ListParagraph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BB74EC">
        <w:rPr>
          <w:rFonts w:cstheme="minorHAnsi"/>
          <w:sz w:val="24"/>
          <w:szCs w:val="24"/>
        </w:rPr>
        <w:t>all of the mentioned</w:t>
      </w:r>
    </w:p>
    <w:p w:rsidR="00D34556" w:rsidRPr="00EA30AF" w:rsidRDefault="00D34556" w:rsidP="00BB74EC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EA30AF">
        <w:rPr>
          <w:rFonts w:cstheme="minorHAnsi"/>
          <w:b/>
          <w:sz w:val="24"/>
          <w:szCs w:val="24"/>
        </w:rPr>
        <w:tab/>
      </w:r>
    </w:p>
    <w:p w:rsidR="00D34556" w:rsidRPr="0057534D" w:rsidRDefault="00D34556" w:rsidP="00EA30A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The complexity of Binary search algorithm is</w:t>
      </w:r>
    </w:p>
    <w:p w:rsidR="00D34556" w:rsidRPr="00083CB3" w:rsidRDefault="00D34556" w:rsidP="004973AB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O(n)</w:t>
      </w:r>
      <w:r w:rsidRPr="00083CB3">
        <w:rPr>
          <w:rFonts w:cstheme="minorHAnsi"/>
          <w:sz w:val="24"/>
          <w:szCs w:val="24"/>
        </w:rPr>
        <w:tab/>
      </w:r>
    </w:p>
    <w:p w:rsidR="00D34556" w:rsidRPr="00EA30AF" w:rsidRDefault="00D34556" w:rsidP="004973AB">
      <w:pPr>
        <w:pStyle w:val="ListParagraph"/>
        <w:numPr>
          <w:ilvl w:val="1"/>
          <w:numId w:val="31"/>
        </w:numPr>
        <w:rPr>
          <w:rFonts w:cstheme="minorHAnsi"/>
          <w:b/>
          <w:bCs/>
          <w:sz w:val="24"/>
          <w:szCs w:val="24"/>
        </w:rPr>
      </w:pPr>
      <w:r w:rsidRPr="00EA30AF">
        <w:rPr>
          <w:rFonts w:cstheme="minorHAnsi"/>
          <w:b/>
          <w:bCs/>
          <w:sz w:val="24"/>
          <w:szCs w:val="24"/>
        </w:rPr>
        <w:t>O(log n)</w:t>
      </w:r>
      <w:r w:rsidRPr="00EA30AF">
        <w:rPr>
          <w:rFonts w:cstheme="minorHAnsi"/>
          <w:b/>
          <w:bCs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O(n2)</w:t>
      </w:r>
    </w:p>
    <w:p w:rsidR="00EA30AF" w:rsidRDefault="00D34556" w:rsidP="00E22792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 w:rsidRPr="00EA30AF">
        <w:rPr>
          <w:rFonts w:cstheme="minorHAnsi"/>
          <w:sz w:val="24"/>
          <w:szCs w:val="24"/>
        </w:rPr>
        <w:t>O(n log n)</w:t>
      </w:r>
    </w:p>
    <w:p w:rsidR="00BB74EC" w:rsidRDefault="00BB74EC" w:rsidP="00BB74EC">
      <w:pPr>
        <w:rPr>
          <w:rFonts w:cstheme="minorHAnsi"/>
          <w:sz w:val="24"/>
          <w:szCs w:val="24"/>
        </w:rPr>
      </w:pPr>
    </w:p>
    <w:p w:rsidR="00BB74EC" w:rsidRPr="00BB74EC" w:rsidRDefault="00BB74EC" w:rsidP="00BB74EC">
      <w:pPr>
        <w:rPr>
          <w:rFonts w:cstheme="minorHAnsi"/>
          <w:sz w:val="24"/>
          <w:szCs w:val="24"/>
        </w:rPr>
      </w:pPr>
    </w:p>
    <w:p w:rsidR="00D34556" w:rsidRPr="00EA30AF" w:rsidRDefault="00D34556" w:rsidP="00EA30AF">
      <w:pPr>
        <w:pStyle w:val="ListParagraph"/>
        <w:ind w:left="1440"/>
        <w:rPr>
          <w:rFonts w:cstheme="minorHAnsi"/>
          <w:sz w:val="24"/>
          <w:szCs w:val="24"/>
        </w:rPr>
      </w:pPr>
      <w:r w:rsidRPr="00EA30AF">
        <w:rPr>
          <w:rFonts w:cstheme="minorHAnsi"/>
          <w:sz w:val="24"/>
          <w:szCs w:val="24"/>
        </w:rPr>
        <w:lastRenderedPageBreak/>
        <w:tab/>
      </w:r>
    </w:p>
    <w:p w:rsidR="00D34556" w:rsidRPr="0057534D" w:rsidRDefault="00D34556" w:rsidP="00EA30A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The elements of an array are stored successively in memory cells because</w:t>
      </w:r>
      <w:r w:rsidRPr="0057534D">
        <w:rPr>
          <w:rFonts w:cstheme="minorHAnsi"/>
          <w:sz w:val="24"/>
          <w:szCs w:val="24"/>
        </w:rPr>
        <w:tab/>
      </w:r>
    </w:p>
    <w:p w:rsidR="00D34556" w:rsidRPr="00EA30AF" w:rsidRDefault="00D34556" w:rsidP="004973AB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EA30AF">
        <w:rPr>
          <w:rFonts w:cstheme="minorHAnsi"/>
          <w:b/>
          <w:bCs/>
          <w:sz w:val="24"/>
          <w:szCs w:val="24"/>
        </w:rPr>
        <w:t>by this way computer can keep track only the address of the first element and the addresses of other elements can be calculated</w:t>
      </w:r>
      <w:r w:rsidRPr="00EA30AF">
        <w:rPr>
          <w:rFonts w:cstheme="minorHAnsi"/>
          <w:b/>
          <w:bCs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the architecture of computer memory does not allow arrays to store other than serially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Both of the mentioned</w:t>
      </w:r>
      <w:r w:rsidRPr="00083CB3">
        <w:rPr>
          <w:rFonts w:cstheme="minorHAnsi"/>
          <w:sz w:val="24"/>
          <w:szCs w:val="24"/>
        </w:rPr>
        <w:tab/>
      </w:r>
    </w:p>
    <w:p w:rsidR="00D34556" w:rsidRDefault="00D34556" w:rsidP="004973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None of the mentioned</w:t>
      </w:r>
    </w:p>
    <w:p w:rsidR="00580D23" w:rsidRDefault="00580D23" w:rsidP="00580D23">
      <w:pPr>
        <w:pStyle w:val="ListParagraph"/>
        <w:ind w:left="1080"/>
        <w:rPr>
          <w:rFonts w:cstheme="minorHAnsi"/>
          <w:sz w:val="24"/>
          <w:szCs w:val="24"/>
        </w:rPr>
      </w:pPr>
    </w:p>
    <w:p w:rsidR="00D34556" w:rsidRPr="0057534D" w:rsidRDefault="00D34556" w:rsidP="00580D2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Which of the following data structure is not linear data structure?</w:t>
      </w:r>
      <w:r w:rsidRPr="0057534D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Arrays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Linked lists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Both of the mentioned</w:t>
      </w:r>
      <w:r w:rsidRPr="00083CB3">
        <w:rPr>
          <w:rFonts w:cstheme="minorHAnsi"/>
          <w:sz w:val="24"/>
          <w:szCs w:val="24"/>
        </w:rPr>
        <w:tab/>
      </w:r>
    </w:p>
    <w:p w:rsidR="00D34556" w:rsidRPr="00580D23" w:rsidRDefault="00D34556" w:rsidP="003E017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580D23">
        <w:rPr>
          <w:rFonts w:cstheme="minorHAnsi"/>
          <w:b/>
          <w:bCs/>
          <w:sz w:val="24"/>
          <w:szCs w:val="24"/>
        </w:rPr>
        <w:t>None of the mentioned</w:t>
      </w:r>
    </w:p>
    <w:p w:rsidR="00580D23" w:rsidRPr="00580D23" w:rsidRDefault="00580D23" w:rsidP="00580D23">
      <w:pPr>
        <w:pStyle w:val="ListParagraph"/>
        <w:ind w:left="1080"/>
        <w:rPr>
          <w:rFonts w:cstheme="minorHAnsi"/>
          <w:sz w:val="24"/>
          <w:szCs w:val="24"/>
        </w:rPr>
      </w:pPr>
    </w:p>
    <w:p w:rsidR="00D34556" w:rsidRPr="0057534D" w:rsidRDefault="00D34556" w:rsidP="00580D2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The operation of processing each element in the list is known as</w:t>
      </w:r>
      <w:r w:rsidRPr="0057534D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Sorting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Merging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Inserting</w:t>
      </w:r>
      <w:r w:rsidRPr="00083CB3">
        <w:rPr>
          <w:rFonts w:cstheme="minorHAnsi"/>
          <w:sz w:val="24"/>
          <w:szCs w:val="24"/>
        </w:rPr>
        <w:tab/>
      </w:r>
    </w:p>
    <w:p w:rsidR="00564A3E" w:rsidRPr="00564A3E" w:rsidRDefault="00D34556" w:rsidP="00FB10B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64A3E">
        <w:rPr>
          <w:rFonts w:cstheme="minorHAnsi"/>
          <w:b/>
          <w:bCs/>
          <w:sz w:val="24"/>
          <w:szCs w:val="24"/>
        </w:rPr>
        <w:t>Traversal</w:t>
      </w:r>
    </w:p>
    <w:p w:rsidR="00D34556" w:rsidRPr="00564A3E" w:rsidRDefault="00D34556" w:rsidP="00564A3E">
      <w:pPr>
        <w:pStyle w:val="ListParagraph"/>
        <w:ind w:left="1080"/>
        <w:rPr>
          <w:rFonts w:cstheme="minorHAnsi"/>
          <w:sz w:val="24"/>
          <w:szCs w:val="24"/>
        </w:rPr>
      </w:pPr>
      <w:r w:rsidRPr="00564A3E">
        <w:rPr>
          <w:rFonts w:cstheme="minorHAnsi"/>
          <w:sz w:val="24"/>
          <w:szCs w:val="24"/>
        </w:rPr>
        <w:tab/>
      </w:r>
    </w:p>
    <w:p w:rsidR="00D34556" w:rsidRPr="0057534D" w:rsidRDefault="00D34556" w:rsidP="00580D2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7534D">
        <w:rPr>
          <w:rFonts w:cstheme="minorHAnsi"/>
          <w:sz w:val="24"/>
          <w:szCs w:val="24"/>
        </w:rPr>
        <w:t>Arrays are best data structure</w:t>
      </w:r>
      <w:r w:rsidRPr="0057534D">
        <w:rPr>
          <w:rFonts w:cstheme="minorHAnsi"/>
          <w:sz w:val="24"/>
          <w:szCs w:val="24"/>
        </w:rPr>
        <w:tab/>
      </w:r>
    </w:p>
    <w:p w:rsidR="00D34556" w:rsidRPr="009B79FA" w:rsidRDefault="00D34556" w:rsidP="004973AB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 w:rsidRPr="009B79FA">
        <w:rPr>
          <w:rFonts w:cstheme="minorHAnsi"/>
          <w:b/>
          <w:bCs/>
          <w:sz w:val="24"/>
          <w:szCs w:val="24"/>
        </w:rPr>
        <w:t>for relatively permanent collections of data</w:t>
      </w:r>
      <w:r w:rsidRPr="009B79FA">
        <w:rPr>
          <w:rFonts w:cstheme="minorHAnsi"/>
          <w:b/>
          <w:bCs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for the size of the structure and the data in the structure are constantly changing</w:t>
      </w:r>
      <w:r w:rsidRPr="00083CB3">
        <w:rPr>
          <w:rFonts w:cstheme="minorHAnsi"/>
          <w:sz w:val="24"/>
          <w:szCs w:val="24"/>
        </w:rPr>
        <w:tab/>
      </w:r>
    </w:p>
    <w:p w:rsidR="00D34556" w:rsidRPr="00083CB3" w:rsidRDefault="00D34556" w:rsidP="004973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for both of above situation</w:t>
      </w:r>
      <w:r w:rsidRPr="00083CB3">
        <w:rPr>
          <w:rFonts w:cstheme="minorHAnsi"/>
          <w:sz w:val="24"/>
          <w:szCs w:val="24"/>
        </w:rPr>
        <w:tab/>
      </w:r>
    </w:p>
    <w:p w:rsidR="00BB74EC" w:rsidRDefault="00D34556" w:rsidP="00BB74EC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B79FA">
        <w:rPr>
          <w:rFonts w:cstheme="minorHAnsi"/>
          <w:sz w:val="24"/>
          <w:szCs w:val="24"/>
        </w:rPr>
        <w:t>for none of above situation</w:t>
      </w:r>
    </w:p>
    <w:p w:rsidR="00D34556" w:rsidRPr="00BB74EC" w:rsidRDefault="00D34556" w:rsidP="00BB74EC">
      <w:pPr>
        <w:pStyle w:val="ListParagraph"/>
        <w:ind w:left="1080"/>
        <w:rPr>
          <w:rFonts w:cstheme="minorHAnsi"/>
          <w:sz w:val="24"/>
          <w:szCs w:val="24"/>
        </w:rPr>
      </w:pPr>
      <w:r w:rsidRPr="00BB74EC">
        <w:rPr>
          <w:rFonts w:cstheme="minorHAnsi"/>
          <w:b/>
          <w:sz w:val="24"/>
          <w:szCs w:val="24"/>
        </w:rPr>
        <w:tab/>
      </w:r>
      <w:r w:rsidRPr="00BB74EC">
        <w:rPr>
          <w:rFonts w:cstheme="minorHAnsi"/>
          <w:b/>
          <w:sz w:val="24"/>
          <w:szCs w:val="24"/>
        </w:rPr>
        <w:tab/>
      </w:r>
      <w:r w:rsidRPr="00BB74EC">
        <w:rPr>
          <w:rFonts w:cstheme="minorHAnsi"/>
          <w:b/>
          <w:sz w:val="24"/>
          <w:szCs w:val="24"/>
        </w:rPr>
        <w:tab/>
      </w:r>
      <w:r w:rsidRPr="00BB74EC">
        <w:rPr>
          <w:rFonts w:cstheme="minorHAnsi"/>
          <w:b/>
          <w:sz w:val="24"/>
          <w:szCs w:val="24"/>
        </w:rPr>
        <w:tab/>
      </w:r>
      <w:r w:rsidRPr="00BB74EC">
        <w:rPr>
          <w:rFonts w:cstheme="minorHAnsi"/>
          <w:b/>
          <w:sz w:val="24"/>
          <w:szCs w:val="24"/>
        </w:rPr>
        <w:tab/>
      </w:r>
    </w:p>
    <w:p w:rsidR="00083CB3" w:rsidRDefault="00D34556" w:rsidP="00CC207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_______________ enables you to hide, inside the object, both the data fields and the methods that act on that data.</w:t>
      </w:r>
      <w:r w:rsidRPr="00D34556">
        <w:rPr>
          <w:rFonts w:cstheme="minorHAnsi"/>
          <w:sz w:val="24"/>
          <w:szCs w:val="24"/>
        </w:rPr>
        <w:tab/>
      </w:r>
    </w:p>
    <w:p w:rsidR="00083CB3" w:rsidRPr="00CC2076" w:rsidRDefault="00D34556" w:rsidP="004973AB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C2076">
        <w:rPr>
          <w:rFonts w:cstheme="minorHAnsi"/>
          <w:b/>
          <w:bCs/>
          <w:sz w:val="24"/>
          <w:szCs w:val="24"/>
        </w:rPr>
        <w:t>Encapsulation</w:t>
      </w:r>
      <w:r w:rsidRPr="00CC2076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Polymorphism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Inheritance</w:t>
      </w:r>
      <w:r w:rsidRPr="00083CB3">
        <w:rPr>
          <w:rFonts w:cstheme="minorHAnsi"/>
          <w:sz w:val="24"/>
          <w:szCs w:val="24"/>
        </w:rPr>
        <w:tab/>
      </w:r>
    </w:p>
    <w:p w:rsidR="00D34556" w:rsidRDefault="00D34556" w:rsidP="004973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Overloading</w:t>
      </w:r>
    </w:p>
    <w:p w:rsidR="00BB74EC" w:rsidRDefault="00BB74EC" w:rsidP="00BB74EC">
      <w:pPr>
        <w:rPr>
          <w:rFonts w:cstheme="minorHAnsi"/>
          <w:sz w:val="24"/>
          <w:szCs w:val="24"/>
        </w:rPr>
      </w:pPr>
    </w:p>
    <w:p w:rsidR="00BB74EC" w:rsidRPr="00BB74EC" w:rsidRDefault="00BB74EC" w:rsidP="00BB74EC">
      <w:pPr>
        <w:rPr>
          <w:rFonts w:cstheme="minorHAnsi"/>
          <w:sz w:val="24"/>
          <w:szCs w:val="24"/>
        </w:rPr>
      </w:pPr>
    </w:p>
    <w:p w:rsidR="00CC2076" w:rsidRDefault="00CC2076" w:rsidP="00CC2076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CC207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lastRenderedPageBreak/>
        <w:t>_________ is an abstract idea that can be represented with data structures and functions.</w:t>
      </w:r>
      <w:r w:rsidRPr="00083CB3">
        <w:rPr>
          <w:rFonts w:cstheme="minorHAnsi"/>
          <w:sz w:val="24"/>
          <w:szCs w:val="24"/>
        </w:rPr>
        <w:tab/>
      </w:r>
    </w:p>
    <w:p w:rsidR="00083CB3" w:rsidRPr="00CC2076" w:rsidRDefault="00D34556" w:rsidP="004973AB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CC2076">
        <w:rPr>
          <w:rFonts w:cstheme="minorHAnsi"/>
          <w:b/>
          <w:bCs/>
          <w:sz w:val="24"/>
          <w:szCs w:val="24"/>
        </w:rPr>
        <w:t>class</w:t>
      </w:r>
      <w:r w:rsidRPr="00CC2076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object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loop</w:t>
      </w:r>
      <w:r w:rsidRPr="00083CB3">
        <w:rPr>
          <w:rFonts w:cstheme="minorHAnsi"/>
          <w:sz w:val="24"/>
          <w:szCs w:val="24"/>
        </w:rPr>
        <w:tab/>
      </w:r>
    </w:p>
    <w:p w:rsidR="00CC2076" w:rsidRDefault="00D34556" w:rsidP="00CC2076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data type</w:t>
      </w:r>
    </w:p>
    <w:p w:rsidR="00CC2076" w:rsidRPr="00CC2076" w:rsidRDefault="00CC2076" w:rsidP="00CC2076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CC207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A class can allow non-member functions and other classes to access its own private data, by making them as _________________.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private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protected</w:t>
      </w:r>
      <w:r w:rsidRPr="00083CB3">
        <w:rPr>
          <w:rFonts w:cstheme="minorHAnsi"/>
          <w:sz w:val="24"/>
          <w:szCs w:val="24"/>
        </w:rPr>
        <w:tab/>
      </w:r>
    </w:p>
    <w:p w:rsidR="00083CB3" w:rsidRPr="00B35C74" w:rsidRDefault="00D34556" w:rsidP="004973AB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B35C74">
        <w:rPr>
          <w:rFonts w:cstheme="minorHAnsi"/>
          <w:b/>
          <w:bCs/>
          <w:sz w:val="24"/>
          <w:szCs w:val="24"/>
        </w:rPr>
        <w:t>Friend</w:t>
      </w:r>
      <w:r w:rsidRPr="00B35C74">
        <w:rPr>
          <w:rFonts w:cstheme="minorHAnsi"/>
          <w:b/>
          <w:bCs/>
          <w:sz w:val="24"/>
          <w:szCs w:val="24"/>
        </w:rPr>
        <w:tab/>
      </w:r>
    </w:p>
    <w:p w:rsidR="0084554A" w:rsidRDefault="00BB74EC" w:rsidP="00E47D1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B74EC">
        <w:rPr>
          <w:rFonts w:cstheme="minorHAnsi"/>
          <w:sz w:val="24"/>
          <w:szCs w:val="24"/>
        </w:rPr>
        <w:t>P</w:t>
      </w:r>
      <w:r w:rsidR="00D34556" w:rsidRPr="00BB74EC">
        <w:rPr>
          <w:rFonts w:cstheme="minorHAnsi"/>
          <w:sz w:val="24"/>
          <w:szCs w:val="24"/>
        </w:rPr>
        <w:t>ublic</w:t>
      </w:r>
    </w:p>
    <w:p w:rsidR="00BB74EC" w:rsidRPr="00BB74EC" w:rsidRDefault="00BB74EC" w:rsidP="00BB74EC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84554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__ is the process of creating new classes, called derived classes, from existing classes called base class</w:t>
      </w:r>
      <w:r w:rsidRPr="00D34556">
        <w:rPr>
          <w:rFonts w:cstheme="minorHAnsi"/>
          <w:sz w:val="24"/>
          <w:szCs w:val="24"/>
        </w:rPr>
        <w:tab/>
      </w:r>
    </w:p>
    <w:p w:rsidR="00083CB3" w:rsidRPr="0084554A" w:rsidRDefault="00D34556" w:rsidP="004973AB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84554A">
        <w:rPr>
          <w:rFonts w:cstheme="minorHAnsi"/>
          <w:b/>
          <w:bCs/>
          <w:sz w:val="24"/>
          <w:szCs w:val="24"/>
        </w:rPr>
        <w:t>Inheritance</w:t>
      </w:r>
      <w:r w:rsidRPr="0084554A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Encapsulation</w:t>
      </w:r>
    </w:p>
    <w:p w:rsidR="00083CB3" w:rsidRPr="00083CB3" w:rsidRDefault="00D34556" w:rsidP="004973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Polymorphism</w:t>
      </w:r>
      <w:r w:rsidRPr="00083CB3">
        <w:rPr>
          <w:rFonts w:cstheme="minorHAnsi"/>
          <w:sz w:val="24"/>
          <w:szCs w:val="24"/>
        </w:rPr>
        <w:tab/>
      </w:r>
    </w:p>
    <w:p w:rsidR="0084554A" w:rsidRPr="0084554A" w:rsidRDefault="00D34556" w:rsidP="00D34556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Overloading</w:t>
      </w:r>
      <w:r w:rsidRPr="0084554A">
        <w:rPr>
          <w:rFonts w:cstheme="minorHAnsi"/>
          <w:b/>
          <w:sz w:val="28"/>
          <w:szCs w:val="24"/>
        </w:rPr>
        <w:tab/>
      </w:r>
    </w:p>
    <w:p w:rsidR="00D34556" w:rsidRPr="0084554A" w:rsidRDefault="00D34556" w:rsidP="0084554A">
      <w:pPr>
        <w:pStyle w:val="ListParagraph"/>
        <w:ind w:left="1080"/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ab/>
      </w:r>
      <w:r w:rsidRPr="0084554A">
        <w:rPr>
          <w:rFonts w:cstheme="minorHAnsi"/>
          <w:sz w:val="24"/>
          <w:szCs w:val="24"/>
        </w:rPr>
        <w:tab/>
      </w:r>
      <w:r w:rsidRPr="0084554A">
        <w:rPr>
          <w:rFonts w:cstheme="minorHAnsi"/>
          <w:sz w:val="24"/>
          <w:szCs w:val="24"/>
        </w:rPr>
        <w:tab/>
      </w:r>
      <w:r w:rsidRPr="0084554A">
        <w:rPr>
          <w:rFonts w:cstheme="minorHAnsi"/>
          <w:sz w:val="24"/>
          <w:szCs w:val="24"/>
        </w:rPr>
        <w:tab/>
      </w:r>
    </w:p>
    <w:p w:rsidR="00083CB3" w:rsidRDefault="00D34556" w:rsidP="0084554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Which of the following statements is correct?</w:t>
      </w:r>
      <w:r w:rsidRPr="00D34556">
        <w:rPr>
          <w:rFonts w:cstheme="minorHAnsi"/>
          <w:sz w:val="24"/>
          <w:szCs w:val="24"/>
        </w:rPr>
        <w:tab/>
      </w:r>
    </w:p>
    <w:p w:rsidR="00083CB3" w:rsidRPr="0084554A" w:rsidRDefault="00D34556" w:rsidP="004973A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84554A">
        <w:rPr>
          <w:rFonts w:cstheme="minorHAnsi"/>
          <w:b/>
          <w:bCs/>
          <w:sz w:val="24"/>
          <w:szCs w:val="24"/>
        </w:rPr>
        <w:t>Base class pointer cannot point to derived class.</w:t>
      </w:r>
      <w:r w:rsidRPr="0084554A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Derived class pointer cannot point to base class.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Pointer to derived class cannot be created.</w:t>
      </w:r>
      <w:r w:rsidRPr="00083CB3">
        <w:rPr>
          <w:rFonts w:cstheme="minorHAnsi"/>
          <w:sz w:val="24"/>
          <w:szCs w:val="24"/>
        </w:rPr>
        <w:tab/>
      </w:r>
    </w:p>
    <w:p w:rsidR="0084554A" w:rsidRDefault="00D34556" w:rsidP="0009792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>Pointer to base class cannot be created.</w:t>
      </w:r>
    </w:p>
    <w:p w:rsidR="00083CB3" w:rsidRPr="0084554A" w:rsidRDefault="00D34556" w:rsidP="0084554A">
      <w:pPr>
        <w:pStyle w:val="ListParagraph"/>
        <w:ind w:left="1080"/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ab/>
      </w:r>
    </w:p>
    <w:p w:rsidR="00083CB3" w:rsidRDefault="00D34556" w:rsidP="0084554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Which of the following concepts means waiting until runtime to determine which function to call?</w:t>
      </w:r>
      <w:r w:rsidRPr="00D34556">
        <w:rPr>
          <w:rFonts w:cstheme="minorHAnsi"/>
          <w:sz w:val="24"/>
          <w:szCs w:val="24"/>
        </w:rPr>
        <w:tab/>
      </w:r>
    </w:p>
    <w:p w:rsidR="00083CB3" w:rsidRPr="0084554A" w:rsidRDefault="00D34556" w:rsidP="008A76D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>Data hiding</w:t>
      </w:r>
      <w:r w:rsidRPr="0084554A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Dynamic casting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Dynamic binding</w:t>
      </w:r>
      <w:r w:rsidRPr="00083CB3">
        <w:rPr>
          <w:rFonts w:cstheme="minorHAnsi"/>
          <w:sz w:val="24"/>
          <w:szCs w:val="24"/>
        </w:rPr>
        <w:tab/>
      </w:r>
    </w:p>
    <w:p w:rsidR="0084554A" w:rsidRPr="00BB74EC" w:rsidRDefault="00D34556" w:rsidP="0003568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4554A">
        <w:rPr>
          <w:rFonts w:cstheme="minorHAnsi"/>
          <w:b/>
          <w:bCs/>
          <w:sz w:val="24"/>
          <w:szCs w:val="24"/>
        </w:rPr>
        <w:t>Dynamic loading</w:t>
      </w:r>
    </w:p>
    <w:p w:rsidR="00BB74EC" w:rsidRDefault="00BB74EC" w:rsidP="00BB74EC">
      <w:pPr>
        <w:rPr>
          <w:rFonts w:cstheme="minorHAnsi"/>
          <w:sz w:val="24"/>
          <w:szCs w:val="24"/>
        </w:rPr>
      </w:pPr>
    </w:p>
    <w:p w:rsidR="00BB74EC" w:rsidRPr="00BB74EC" w:rsidRDefault="00BB74EC" w:rsidP="00BB74EC">
      <w:pPr>
        <w:rPr>
          <w:rFonts w:cstheme="minorHAnsi"/>
          <w:sz w:val="24"/>
          <w:szCs w:val="24"/>
        </w:rPr>
      </w:pPr>
    </w:p>
    <w:p w:rsidR="00083CB3" w:rsidRPr="0084554A" w:rsidRDefault="00D34556" w:rsidP="0084554A">
      <w:pPr>
        <w:pStyle w:val="ListParagraph"/>
        <w:ind w:left="1080"/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ab/>
      </w:r>
    </w:p>
    <w:p w:rsidR="00083CB3" w:rsidRDefault="00D34556" w:rsidP="0084554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lastRenderedPageBreak/>
        <w:t>Which of the following concepts provides facility of using object of one class inside another class?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Encapsulation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Abstraction</w:t>
      </w:r>
      <w:r w:rsidRPr="00083CB3">
        <w:rPr>
          <w:rFonts w:cstheme="minorHAnsi"/>
          <w:sz w:val="24"/>
          <w:szCs w:val="24"/>
        </w:rPr>
        <w:tab/>
      </w:r>
    </w:p>
    <w:p w:rsidR="00083CB3" w:rsidRPr="0084554A" w:rsidRDefault="00D34556" w:rsidP="004973AB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84554A">
        <w:rPr>
          <w:rFonts w:cstheme="minorHAnsi"/>
          <w:b/>
          <w:bCs/>
          <w:sz w:val="24"/>
          <w:szCs w:val="24"/>
        </w:rPr>
        <w:t>Composition</w:t>
      </w:r>
      <w:r w:rsidRPr="0084554A">
        <w:rPr>
          <w:rFonts w:cstheme="minorHAnsi"/>
          <w:b/>
          <w:bCs/>
          <w:sz w:val="24"/>
          <w:szCs w:val="24"/>
        </w:rPr>
        <w:tab/>
      </w:r>
    </w:p>
    <w:p w:rsidR="00083CB3" w:rsidRDefault="00D34556" w:rsidP="00CC492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4554A">
        <w:rPr>
          <w:rFonts w:cstheme="minorHAnsi"/>
          <w:sz w:val="24"/>
          <w:szCs w:val="24"/>
        </w:rPr>
        <w:t>Inheritance</w:t>
      </w:r>
    </w:p>
    <w:p w:rsidR="0084554A" w:rsidRPr="0084554A" w:rsidRDefault="0084554A" w:rsidP="0084554A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84554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Which of the following statement is correct?</w:t>
      </w:r>
      <w:r w:rsidRPr="00D34556">
        <w:rPr>
          <w:rFonts w:cstheme="minorHAnsi"/>
          <w:sz w:val="24"/>
          <w:szCs w:val="24"/>
        </w:rPr>
        <w:tab/>
      </w:r>
    </w:p>
    <w:p w:rsidR="00083CB3" w:rsidRPr="0008659E" w:rsidRDefault="00D34556" w:rsidP="004973AB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08659E">
        <w:rPr>
          <w:rFonts w:cstheme="minorHAnsi"/>
          <w:b/>
          <w:bCs/>
          <w:sz w:val="24"/>
          <w:szCs w:val="24"/>
        </w:rPr>
        <w:t>A constructor is called at the time of declaration of an object.</w:t>
      </w:r>
      <w:r w:rsidRPr="0008659E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 constructor is called at the time of use of an object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 constructor is called at the time of declaration of a class.</w:t>
      </w:r>
      <w:r w:rsidRPr="00083CB3">
        <w:rPr>
          <w:rFonts w:cstheme="minorHAnsi"/>
          <w:sz w:val="24"/>
          <w:szCs w:val="24"/>
        </w:rPr>
        <w:tab/>
      </w:r>
    </w:p>
    <w:p w:rsidR="00BB74EC" w:rsidRPr="00BB74EC" w:rsidRDefault="00D34556" w:rsidP="00BB74EC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BB74EC">
        <w:rPr>
          <w:rFonts w:cstheme="minorHAnsi"/>
          <w:sz w:val="24"/>
          <w:szCs w:val="24"/>
        </w:rPr>
        <w:t>A constructor is called at the time of use of a class.</w:t>
      </w:r>
    </w:p>
    <w:p w:rsidR="00D34556" w:rsidRPr="00083CB3" w:rsidRDefault="00D34556" w:rsidP="00BB74EC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083CB3">
        <w:rPr>
          <w:rFonts w:cstheme="minorHAnsi"/>
          <w:b/>
          <w:sz w:val="28"/>
          <w:szCs w:val="24"/>
        </w:rPr>
        <w:tab/>
      </w:r>
      <w:r w:rsidRPr="00083CB3">
        <w:rPr>
          <w:rFonts w:cstheme="minorHAnsi"/>
          <w:b/>
          <w:sz w:val="24"/>
          <w:szCs w:val="24"/>
        </w:rPr>
        <w:tab/>
      </w:r>
      <w:r w:rsidRPr="00083CB3">
        <w:rPr>
          <w:rFonts w:cstheme="minorHAnsi"/>
          <w:b/>
          <w:sz w:val="24"/>
          <w:szCs w:val="24"/>
        </w:rPr>
        <w:tab/>
      </w:r>
      <w:r w:rsidRPr="00083CB3">
        <w:rPr>
          <w:rFonts w:cstheme="minorHAnsi"/>
          <w:b/>
          <w:sz w:val="24"/>
          <w:szCs w:val="24"/>
        </w:rPr>
        <w:tab/>
      </w:r>
      <w:r w:rsidRPr="00083CB3">
        <w:rPr>
          <w:rFonts w:cstheme="minorHAnsi"/>
          <w:b/>
          <w:sz w:val="24"/>
          <w:szCs w:val="24"/>
        </w:rPr>
        <w:tab/>
      </w:r>
    </w:p>
    <w:p w:rsidR="00083CB3" w:rsidRDefault="00D34556" w:rsidP="0008659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 xml:space="preserve">To ensure that every object in the array receives a destructor call, always delete memory allocated as an array with operator __________ 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destructor</w:t>
      </w:r>
      <w:r w:rsidRPr="00083CB3">
        <w:rPr>
          <w:rFonts w:cstheme="minorHAnsi"/>
          <w:sz w:val="24"/>
          <w:szCs w:val="24"/>
        </w:rPr>
        <w:tab/>
      </w:r>
    </w:p>
    <w:p w:rsidR="00083CB3" w:rsidRPr="0008659E" w:rsidRDefault="00D34556" w:rsidP="004973AB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08659E">
        <w:rPr>
          <w:rFonts w:cstheme="minorHAnsi"/>
          <w:b/>
          <w:bCs/>
          <w:sz w:val="24"/>
          <w:szCs w:val="24"/>
        </w:rPr>
        <w:t>delete[]</w:t>
      </w:r>
      <w:r w:rsidRPr="0008659E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delete</w:t>
      </w:r>
    </w:p>
    <w:p w:rsidR="0008659E" w:rsidRDefault="00D34556" w:rsidP="00614C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8659E">
        <w:rPr>
          <w:rFonts w:cstheme="minorHAnsi"/>
          <w:sz w:val="24"/>
          <w:szCs w:val="24"/>
        </w:rPr>
        <w:t>kill[]</w:t>
      </w:r>
    </w:p>
    <w:p w:rsidR="00083CB3" w:rsidRPr="0008659E" w:rsidRDefault="00D34556" w:rsidP="0008659E">
      <w:pPr>
        <w:pStyle w:val="ListParagraph"/>
        <w:ind w:left="1080"/>
        <w:rPr>
          <w:rFonts w:cstheme="minorHAnsi"/>
          <w:sz w:val="24"/>
          <w:szCs w:val="24"/>
        </w:rPr>
      </w:pPr>
      <w:r w:rsidRPr="0008659E">
        <w:rPr>
          <w:rFonts w:cstheme="minorHAnsi"/>
          <w:sz w:val="24"/>
          <w:szCs w:val="24"/>
        </w:rPr>
        <w:tab/>
      </w:r>
    </w:p>
    <w:p w:rsidR="00083CB3" w:rsidRDefault="00D34556" w:rsidP="0008659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Which of the following statement is correct about constructors?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 constructor has a return type.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A constructor cannot contain a function call.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8659E">
        <w:rPr>
          <w:rFonts w:cstheme="minorHAnsi"/>
          <w:b/>
          <w:bCs/>
          <w:sz w:val="24"/>
          <w:szCs w:val="24"/>
        </w:rPr>
        <w:t>A constructor has no return type</w:t>
      </w:r>
      <w:r w:rsidRPr="00083CB3">
        <w:rPr>
          <w:rFonts w:cstheme="minorHAnsi"/>
          <w:sz w:val="24"/>
          <w:szCs w:val="24"/>
        </w:rPr>
        <w:t>.</w:t>
      </w:r>
      <w:r w:rsidRPr="00083CB3">
        <w:rPr>
          <w:rFonts w:cstheme="minorHAnsi"/>
          <w:sz w:val="24"/>
          <w:szCs w:val="24"/>
        </w:rPr>
        <w:tab/>
      </w:r>
    </w:p>
    <w:p w:rsidR="00083CB3" w:rsidRDefault="00D34556" w:rsidP="00B7063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8659E">
        <w:rPr>
          <w:rFonts w:cstheme="minorHAnsi"/>
          <w:sz w:val="24"/>
          <w:szCs w:val="24"/>
        </w:rPr>
        <w:t>A constructor has a void return type</w:t>
      </w:r>
    </w:p>
    <w:p w:rsidR="0008659E" w:rsidRPr="0008659E" w:rsidRDefault="0008659E" w:rsidP="0008659E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08659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Which of the following statement is correct whenever an object goes out of scope?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The default constructor of the object is called.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The parameterized destructor is called.</w:t>
      </w:r>
      <w:r w:rsidRPr="00083CB3">
        <w:rPr>
          <w:rFonts w:cstheme="minorHAnsi"/>
          <w:sz w:val="24"/>
          <w:szCs w:val="24"/>
        </w:rPr>
        <w:tab/>
      </w:r>
    </w:p>
    <w:p w:rsidR="00083CB3" w:rsidRPr="0008659E" w:rsidRDefault="00D34556" w:rsidP="004973AB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08659E">
        <w:rPr>
          <w:rFonts w:cstheme="minorHAnsi"/>
          <w:b/>
          <w:bCs/>
          <w:sz w:val="24"/>
          <w:szCs w:val="24"/>
        </w:rPr>
        <w:t>The default destructor of the object is called.</w:t>
      </w:r>
      <w:r w:rsidRPr="0008659E">
        <w:rPr>
          <w:rFonts w:cstheme="minorHAnsi"/>
          <w:b/>
          <w:bCs/>
          <w:sz w:val="24"/>
          <w:szCs w:val="24"/>
        </w:rPr>
        <w:tab/>
      </w:r>
    </w:p>
    <w:p w:rsidR="00083CB3" w:rsidRDefault="00D34556" w:rsidP="000A562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8659E">
        <w:rPr>
          <w:rFonts w:cstheme="minorHAnsi"/>
          <w:sz w:val="24"/>
          <w:szCs w:val="24"/>
        </w:rPr>
        <w:t>None of the above</w:t>
      </w:r>
    </w:p>
    <w:p w:rsidR="0008659E" w:rsidRPr="0008659E" w:rsidRDefault="0008659E" w:rsidP="0008659E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08659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How many times a constructor is called in the life-time of an object?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Only once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Twice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Thrice</w:t>
      </w:r>
      <w:r w:rsidRPr="00083CB3">
        <w:rPr>
          <w:rFonts w:cstheme="minorHAnsi"/>
          <w:sz w:val="24"/>
          <w:szCs w:val="24"/>
        </w:rPr>
        <w:tab/>
      </w:r>
    </w:p>
    <w:p w:rsidR="0074517B" w:rsidRPr="0074517B" w:rsidRDefault="00D34556" w:rsidP="003B49E7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74517B">
        <w:rPr>
          <w:rFonts w:cstheme="minorHAnsi"/>
          <w:b/>
          <w:bCs/>
          <w:sz w:val="24"/>
          <w:szCs w:val="24"/>
        </w:rPr>
        <w:t>Depends on the way of creation of object</w:t>
      </w:r>
    </w:p>
    <w:p w:rsidR="00D34556" w:rsidRPr="0074517B" w:rsidRDefault="00D34556" w:rsidP="0074517B">
      <w:pPr>
        <w:pStyle w:val="ListParagraph"/>
        <w:rPr>
          <w:rFonts w:cstheme="minorHAnsi"/>
          <w:b/>
          <w:sz w:val="24"/>
          <w:szCs w:val="24"/>
        </w:rPr>
      </w:pPr>
      <w:r w:rsidRPr="0074517B">
        <w:rPr>
          <w:rFonts w:cstheme="minorHAnsi"/>
          <w:b/>
          <w:sz w:val="28"/>
          <w:szCs w:val="24"/>
        </w:rPr>
        <w:tab/>
      </w:r>
      <w:r w:rsidRPr="0074517B">
        <w:rPr>
          <w:rFonts w:cstheme="minorHAnsi"/>
          <w:b/>
          <w:sz w:val="24"/>
          <w:szCs w:val="24"/>
        </w:rPr>
        <w:tab/>
      </w:r>
      <w:r w:rsidRPr="0074517B">
        <w:rPr>
          <w:rFonts w:cstheme="minorHAnsi"/>
          <w:b/>
          <w:sz w:val="24"/>
          <w:szCs w:val="24"/>
        </w:rPr>
        <w:tab/>
      </w:r>
      <w:r w:rsidRPr="0074517B">
        <w:rPr>
          <w:rFonts w:cstheme="minorHAnsi"/>
          <w:b/>
          <w:sz w:val="24"/>
          <w:szCs w:val="24"/>
        </w:rPr>
        <w:tab/>
      </w:r>
      <w:r w:rsidRPr="0074517B">
        <w:rPr>
          <w:rFonts w:cstheme="minorHAnsi"/>
          <w:b/>
          <w:sz w:val="24"/>
          <w:szCs w:val="24"/>
        </w:rPr>
        <w:tab/>
      </w:r>
    </w:p>
    <w:p w:rsidR="00083CB3" w:rsidRDefault="00D34556" w:rsidP="0074517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lastRenderedPageBreak/>
        <w:t>How to declare operator function?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083CB3" w:rsidP="004973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</w:t>
      </w:r>
      <w:r w:rsidR="00D34556" w:rsidRPr="00083CB3">
        <w:rPr>
          <w:rFonts w:cstheme="minorHAnsi"/>
          <w:sz w:val="24"/>
          <w:szCs w:val="24"/>
        </w:rPr>
        <w:t>perator</w:t>
      </w:r>
    </w:p>
    <w:p w:rsidR="00083CB3" w:rsidRPr="00291B04" w:rsidRDefault="00291B04" w:rsidP="004973AB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291B04">
        <w:rPr>
          <w:rFonts w:cstheme="minorHAnsi"/>
          <w:b/>
          <w:bCs/>
          <w:sz w:val="24"/>
          <w:szCs w:val="24"/>
        </w:rPr>
        <w:t xml:space="preserve">operator sign </w:t>
      </w:r>
      <w:r w:rsidR="00D34556" w:rsidRPr="00291B04">
        <w:rPr>
          <w:rFonts w:cstheme="minorHAnsi"/>
          <w:b/>
          <w:bCs/>
          <w:sz w:val="24"/>
          <w:szCs w:val="24"/>
        </w:rPr>
        <w:t>operator</w:t>
      </w:r>
      <w:r w:rsidR="00D34556" w:rsidRPr="00291B04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operator sign</w:t>
      </w:r>
      <w:r w:rsidRPr="00083CB3">
        <w:rPr>
          <w:rFonts w:cstheme="minorHAnsi"/>
          <w:sz w:val="24"/>
          <w:szCs w:val="24"/>
        </w:rPr>
        <w:tab/>
      </w:r>
    </w:p>
    <w:p w:rsidR="00291B04" w:rsidRPr="00875EB2" w:rsidRDefault="00D34556" w:rsidP="00875EB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None of the mentioned</w:t>
      </w:r>
    </w:p>
    <w:p w:rsidR="00875EB2" w:rsidRPr="00291B04" w:rsidRDefault="00875EB2" w:rsidP="00291B04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Default="00D34556" w:rsidP="00291B04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Operator overloading is</w:t>
      </w:r>
      <w:r w:rsidRPr="00D34556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 xml:space="preserve">making </w:t>
      </w:r>
      <w:proofErr w:type="spellStart"/>
      <w:r w:rsidRPr="00083CB3">
        <w:rPr>
          <w:rFonts w:cstheme="minorHAnsi"/>
          <w:sz w:val="24"/>
          <w:szCs w:val="24"/>
        </w:rPr>
        <w:t>c++</w:t>
      </w:r>
      <w:proofErr w:type="spellEnd"/>
      <w:r w:rsidRPr="00083CB3">
        <w:rPr>
          <w:rFonts w:cstheme="minorHAnsi"/>
          <w:sz w:val="24"/>
          <w:szCs w:val="24"/>
        </w:rPr>
        <w:t xml:space="preserve"> operator works with objects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giving new meaning to existing operator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making new operator</w:t>
      </w:r>
      <w:r w:rsidRPr="00083CB3">
        <w:rPr>
          <w:rFonts w:cstheme="minorHAnsi"/>
          <w:sz w:val="24"/>
          <w:szCs w:val="24"/>
        </w:rPr>
        <w:tab/>
      </w:r>
    </w:p>
    <w:p w:rsidR="00291B04" w:rsidRPr="00291B04" w:rsidRDefault="00D34556" w:rsidP="00F31732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291B04">
        <w:rPr>
          <w:rFonts w:cstheme="minorHAnsi"/>
          <w:b/>
          <w:bCs/>
          <w:sz w:val="24"/>
          <w:szCs w:val="24"/>
        </w:rPr>
        <w:t>both a &amp; b</w:t>
      </w:r>
    </w:p>
    <w:p w:rsidR="00BB74EC" w:rsidRDefault="00D34556" w:rsidP="00291B04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291B04">
        <w:rPr>
          <w:rFonts w:cstheme="minorHAnsi"/>
          <w:b/>
          <w:sz w:val="24"/>
          <w:szCs w:val="24"/>
        </w:rPr>
        <w:tab/>
      </w:r>
      <w:r w:rsidRPr="00291B04">
        <w:rPr>
          <w:rFonts w:cstheme="minorHAnsi"/>
          <w:b/>
          <w:sz w:val="24"/>
          <w:szCs w:val="24"/>
        </w:rPr>
        <w:tab/>
      </w:r>
      <w:r w:rsidRPr="00291B04">
        <w:rPr>
          <w:rFonts w:cstheme="minorHAnsi"/>
          <w:b/>
          <w:sz w:val="24"/>
          <w:szCs w:val="24"/>
        </w:rPr>
        <w:tab/>
      </w:r>
    </w:p>
    <w:p w:rsidR="00D34556" w:rsidRPr="00291B04" w:rsidRDefault="00D34556" w:rsidP="00291B04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291B04">
        <w:rPr>
          <w:rFonts w:cstheme="minorHAnsi"/>
          <w:b/>
          <w:sz w:val="24"/>
          <w:szCs w:val="24"/>
        </w:rPr>
        <w:tab/>
      </w:r>
      <w:r w:rsidRPr="00291B04">
        <w:rPr>
          <w:rFonts w:cstheme="minorHAnsi"/>
          <w:b/>
          <w:sz w:val="24"/>
          <w:szCs w:val="24"/>
        </w:rPr>
        <w:tab/>
      </w:r>
    </w:p>
    <w:p w:rsidR="00083CB3" w:rsidRDefault="00D34556" w:rsidP="00291B04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34556">
        <w:rPr>
          <w:rFonts w:cstheme="minorHAnsi"/>
          <w:sz w:val="24"/>
          <w:szCs w:val="24"/>
        </w:rPr>
        <w:t>What is the Run-Time Type Information?</w:t>
      </w:r>
      <w:r w:rsidRPr="00D34556">
        <w:rPr>
          <w:rFonts w:cstheme="minorHAnsi"/>
          <w:sz w:val="24"/>
          <w:szCs w:val="24"/>
        </w:rPr>
        <w:tab/>
      </w:r>
    </w:p>
    <w:p w:rsidR="00083CB3" w:rsidRPr="00291B04" w:rsidRDefault="00D34556" w:rsidP="004973A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291B04">
        <w:rPr>
          <w:rFonts w:cstheme="minorHAnsi"/>
          <w:b/>
          <w:bCs/>
          <w:sz w:val="24"/>
          <w:szCs w:val="24"/>
        </w:rPr>
        <w:t>Information about an object’s datatype at runtime</w:t>
      </w:r>
      <w:r w:rsidRPr="00291B04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Information about the variables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Information about the given block</w:t>
      </w:r>
      <w:r w:rsidRPr="00083CB3">
        <w:rPr>
          <w:rFonts w:cstheme="minorHAnsi"/>
          <w:sz w:val="24"/>
          <w:szCs w:val="24"/>
        </w:rPr>
        <w:tab/>
      </w:r>
    </w:p>
    <w:p w:rsidR="00083CB3" w:rsidRDefault="00D34556" w:rsidP="00D80F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91B04">
        <w:rPr>
          <w:rFonts w:cstheme="minorHAnsi"/>
          <w:sz w:val="24"/>
          <w:szCs w:val="24"/>
        </w:rPr>
        <w:t>None of the mentioned</w:t>
      </w:r>
    </w:p>
    <w:p w:rsidR="00291B04" w:rsidRPr="00291B04" w:rsidRDefault="00291B04" w:rsidP="00291B04">
      <w:pPr>
        <w:pStyle w:val="ListParagraph"/>
        <w:ind w:left="1080"/>
        <w:rPr>
          <w:rFonts w:cstheme="minorHAnsi"/>
          <w:sz w:val="24"/>
          <w:szCs w:val="24"/>
        </w:rPr>
      </w:pPr>
    </w:p>
    <w:p w:rsidR="00083CB3" w:rsidRPr="00083CB3" w:rsidRDefault="00D34556" w:rsidP="00963BD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 xml:space="preserve">What is meant by </w:t>
      </w:r>
      <w:proofErr w:type="spellStart"/>
      <w:r w:rsidRPr="00083CB3">
        <w:rPr>
          <w:rFonts w:cstheme="minorHAnsi"/>
          <w:sz w:val="24"/>
          <w:szCs w:val="24"/>
        </w:rPr>
        <w:t>ofstream</w:t>
      </w:r>
      <w:proofErr w:type="spellEnd"/>
      <w:r w:rsidRPr="00083CB3">
        <w:rPr>
          <w:rFonts w:cstheme="minorHAnsi"/>
          <w:sz w:val="24"/>
          <w:szCs w:val="24"/>
        </w:rPr>
        <w:t xml:space="preserve"> in </w:t>
      </w:r>
      <w:proofErr w:type="spellStart"/>
      <w:r w:rsidRPr="00083CB3">
        <w:rPr>
          <w:rFonts w:cstheme="minorHAnsi"/>
          <w:sz w:val="24"/>
          <w:szCs w:val="24"/>
        </w:rPr>
        <w:t>c++</w:t>
      </w:r>
      <w:proofErr w:type="spellEnd"/>
      <w:r w:rsidRPr="00083CB3">
        <w:rPr>
          <w:rFonts w:cstheme="minorHAnsi"/>
          <w:sz w:val="24"/>
          <w:szCs w:val="24"/>
        </w:rPr>
        <w:t>?</w:t>
      </w:r>
      <w:r w:rsidRPr="00083CB3">
        <w:rPr>
          <w:rFonts w:cstheme="minorHAnsi"/>
          <w:sz w:val="24"/>
          <w:szCs w:val="24"/>
        </w:rPr>
        <w:tab/>
      </w:r>
    </w:p>
    <w:p w:rsidR="00083CB3" w:rsidRPr="00875EB2" w:rsidRDefault="00D34556" w:rsidP="004973A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75EB2">
        <w:rPr>
          <w:rFonts w:cstheme="minorHAnsi"/>
          <w:b/>
          <w:bCs/>
          <w:sz w:val="24"/>
          <w:szCs w:val="24"/>
        </w:rPr>
        <w:t>Writes to a file</w:t>
      </w:r>
      <w:r w:rsidRPr="00875EB2">
        <w:rPr>
          <w:rFonts w:cstheme="minorHAnsi"/>
          <w:b/>
          <w:bCs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Reads from a file</w:t>
      </w:r>
      <w:r w:rsidRPr="00083CB3">
        <w:rPr>
          <w:rFonts w:cstheme="minorHAnsi"/>
          <w:sz w:val="24"/>
          <w:szCs w:val="24"/>
        </w:rPr>
        <w:tab/>
      </w:r>
    </w:p>
    <w:p w:rsidR="00083CB3" w:rsidRPr="00083CB3" w:rsidRDefault="00D34556" w:rsidP="004973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3CB3">
        <w:rPr>
          <w:rFonts w:cstheme="minorHAnsi"/>
          <w:sz w:val="24"/>
          <w:szCs w:val="24"/>
        </w:rPr>
        <w:t>Both a &amp; b</w:t>
      </w:r>
      <w:r w:rsidRPr="00083CB3">
        <w:rPr>
          <w:rFonts w:cstheme="minorHAnsi"/>
          <w:sz w:val="24"/>
          <w:szCs w:val="24"/>
        </w:rPr>
        <w:tab/>
      </w:r>
    </w:p>
    <w:p w:rsidR="00AE2A01" w:rsidRPr="00F20365" w:rsidRDefault="00D34556" w:rsidP="006B4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0365">
        <w:rPr>
          <w:rFonts w:cstheme="minorHAnsi"/>
          <w:sz w:val="24"/>
          <w:szCs w:val="24"/>
        </w:rPr>
        <w:t>None of the mentioned</w:t>
      </w:r>
      <w:bookmarkStart w:id="0" w:name="_GoBack"/>
      <w:bookmarkEnd w:id="0"/>
    </w:p>
    <w:p w:rsidR="00BB74EC" w:rsidRDefault="00AE2A01" w:rsidP="00AE2A01">
      <w:pPr>
        <w:jc w:val="both"/>
        <w:rPr>
          <w:rFonts w:cstheme="minorHAnsi"/>
          <w:sz w:val="24"/>
          <w:szCs w:val="24"/>
        </w:rPr>
      </w:pPr>
      <w:r w:rsidRPr="00AE2A01">
        <w:rPr>
          <w:rFonts w:cstheme="minorHAnsi"/>
          <w:b/>
          <w:bCs/>
          <w:sz w:val="24"/>
          <w:szCs w:val="24"/>
        </w:rPr>
        <w:t>Design a solution by identifying all the classes and relationships from the problem statements</w:t>
      </w:r>
      <w:r w:rsidRPr="00AE2A01">
        <w:rPr>
          <w:rFonts w:ascii="TTFF4D92C8t00" w:hAnsi="TTFF4D92C8t00" w:cs="TTFF4D92C8t00"/>
          <w:b/>
          <w:bCs/>
          <w:sz w:val="20"/>
          <w:szCs w:val="20"/>
          <w:lang w:bidi="hi-IN"/>
        </w:rPr>
        <w:t>.</w:t>
      </w:r>
    </w:p>
    <w:p w:rsidR="00BB74EC" w:rsidRDefault="00BB74EC" w:rsidP="00DB6136">
      <w:pPr>
        <w:pStyle w:val="ListParagraph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BB74EC">
        <w:rPr>
          <w:rFonts w:cstheme="minorHAnsi"/>
          <w:sz w:val="24"/>
          <w:szCs w:val="24"/>
        </w:rPr>
        <w:t xml:space="preserve">A customer can hold a savings and current account. A Corporate customer can additionally hold an </w:t>
      </w:r>
      <w:r w:rsidR="00DE0655" w:rsidRPr="00BB74EC">
        <w:rPr>
          <w:rFonts w:cstheme="minorHAnsi"/>
          <w:sz w:val="24"/>
          <w:szCs w:val="24"/>
        </w:rPr>
        <w:t>Overdraft</w:t>
      </w:r>
      <w:r w:rsidRPr="00BB74EC">
        <w:rPr>
          <w:rFonts w:cstheme="minorHAnsi"/>
          <w:sz w:val="24"/>
          <w:szCs w:val="24"/>
        </w:rPr>
        <w:t xml:space="preserve"> </w:t>
      </w:r>
      <w:r w:rsidRPr="00BB74EC">
        <w:rPr>
          <w:rFonts w:cstheme="minorHAnsi"/>
          <w:sz w:val="24"/>
          <w:szCs w:val="24"/>
        </w:rPr>
        <w:t xml:space="preserve">account. </w:t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>(5 marks)</w:t>
      </w:r>
    </w:p>
    <w:p w:rsidR="0044460A" w:rsidRDefault="00AE2A01" w:rsidP="00790DEF">
      <w:pPr>
        <w:pStyle w:val="ListParagraph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C8237D">
        <w:rPr>
          <w:rFonts w:cstheme="minorHAnsi"/>
          <w:sz w:val="24"/>
          <w:szCs w:val="24"/>
        </w:rPr>
        <w:t>Every Project has a Project Manager and a manager can manage many projects. Many Project Leads work on a</w:t>
      </w:r>
      <w:r w:rsidRPr="00C8237D">
        <w:rPr>
          <w:rFonts w:cstheme="minorHAnsi"/>
          <w:sz w:val="24"/>
          <w:szCs w:val="24"/>
        </w:rPr>
        <w:t xml:space="preserve"> </w:t>
      </w:r>
      <w:r w:rsidRPr="00C8237D">
        <w:rPr>
          <w:rFonts w:cstheme="minorHAnsi"/>
          <w:sz w:val="24"/>
          <w:szCs w:val="24"/>
        </w:rPr>
        <w:t xml:space="preserve">single project and report to a Project Manager. </w:t>
      </w:r>
      <w:r w:rsidRPr="00C8237D">
        <w:rPr>
          <w:rFonts w:cstheme="minorHAnsi"/>
          <w:sz w:val="24"/>
          <w:szCs w:val="24"/>
        </w:rPr>
        <w:t xml:space="preserve">    </w:t>
      </w:r>
      <w:r w:rsidRPr="00C8237D">
        <w:rPr>
          <w:rFonts w:cstheme="minorHAnsi"/>
          <w:sz w:val="24"/>
          <w:szCs w:val="24"/>
        </w:rPr>
        <w:t>(5 marks)</w:t>
      </w:r>
    </w:p>
    <w:p w:rsidR="00C8237D" w:rsidRPr="00C8237D" w:rsidRDefault="00C8237D" w:rsidP="00C8237D">
      <w:pPr>
        <w:jc w:val="both"/>
        <w:rPr>
          <w:rFonts w:cstheme="minorHAnsi"/>
          <w:b/>
          <w:bCs/>
          <w:sz w:val="24"/>
          <w:szCs w:val="24"/>
        </w:rPr>
      </w:pPr>
      <w:r w:rsidRPr="00C8237D">
        <w:rPr>
          <w:rFonts w:cstheme="minorHAnsi"/>
          <w:b/>
          <w:bCs/>
          <w:sz w:val="24"/>
          <w:szCs w:val="24"/>
        </w:rPr>
        <w:t>Write Program for the below problem statements</w:t>
      </w:r>
    </w:p>
    <w:p w:rsidR="00C8237D" w:rsidRDefault="00C8237D" w:rsidP="00C8237D">
      <w:pPr>
        <w:pStyle w:val="ListParagraph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Print the Series    </w:t>
      </w:r>
      <w:r w:rsidRPr="00C8237D">
        <w:rPr>
          <w:rFonts w:cstheme="minorHAnsi"/>
          <w:sz w:val="24"/>
          <w:szCs w:val="24"/>
        </w:rPr>
        <w:t xml:space="preserve">1,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4, 9,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25, 36,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49, 81,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>100, … N</w:t>
      </w:r>
      <w:r>
        <w:rPr>
          <w:rFonts w:cstheme="minorHAnsi"/>
          <w:sz w:val="24"/>
          <w:szCs w:val="24"/>
        </w:rPr>
        <w:t xml:space="preserve">                                         (5 marks)</w:t>
      </w:r>
    </w:p>
    <w:p w:rsidR="00DC0860" w:rsidRPr="00745BB1" w:rsidRDefault="00745BB1" w:rsidP="00745BB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45BB1">
        <w:rPr>
          <w:rFonts w:cstheme="minorHAnsi"/>
          <w:sz w:val="24"/>
          <w:szCs w:val="24"/>
        </w:rPr>
        <w:t>Write a Program to display the 1st, 2nd and 4th multiple of 7 which also gives the remainder 1, when divided by 2, 3, 4, 5, and 6.</w:t>
      </w:r>
      <w:r w:rsidRPr="00745BB1">
        <w:rPr>
          <w:rFonts w:cstheme="minorHAnsi"/>
          <w:sz w:val="24"/>
          <w:szCs w:val="24"/>
        </w:rPr>
        <w:tab/>
      </w:r>
      <w:r w:rsidRPr="00745BB1">
        <w:rPr>
          <w:rFonts w:cstheme="minorHAnsi"/>
          <w:sz w:val="24"/>
          <w:szCs w:val="24"/>
        </w:rPr>
        <w:tab/>
      </w:r>
      <w:r w:rsidRPr="00745BB1">
        <w:rPr>
          <w:rFonts w:cstheme="minorHAnsi"/>
          <w:sz w:val="24"/>
          <w:szCs w:val="24"/>
        </w:rPr>
        <w:tab/>
      </w:r>
      <w:r w:rsidRPr="00745BB1">
        <w:rPr>
          <w:rFonts w:cstheme="minorHAnsi"/>
          <w:sz w:val="24"/>
          <w:szCs w:val="24"/>
        </w:rPr>
        <w:tab/>
        <w:t>(10 marks)</w:t>
      </w:r>
    </w:p>
    <w:sectPr w:rsidR="00DC0860" w:rsidRPr="00745BB1" w:rsidSect="00A21C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44" w:rsidRDefault="00607744" w:rsidP="0031063B">
      <w:pPr>
        <w:spacing w:after="0" w:line="240" w:lineRule="auto"/>
      </w:pPr>
      <w:r>
        <w:separator/>
      </w:r>
    </w:p>
  </w:endnote>
  <w:endnote w:type="continuationSeparator" w:id="0">
    <w:p w:rsidR="00607744" w:rsidRDefault="00607744" w:rsidP="0031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TFF4D92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63B" w:rsidRDefault="00332D63" w:rsidP="0031063B">
    <w:pPr>
      <w:pStyle w:val="Footer"/>
      <w:jc w:val="cen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-127000</wp:posOffset>
              </wp:positionV>
              <wp:extent cx="6454140" cy="0"/>
              <wp:effectExtent l="10795" t="6985" r="12065" b="120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4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368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4pt;margin-top:-10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MS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YlLkB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"/>
          </w:pict>
        </mc:Fallback>
      </mc:AlternateContent>
    </w:r>
    <w:r w:rsidR="00133F71">
      <w:t>©</w:t>
    </w:r>
    <w:proofErr w:type="spellStart"/>
    <w:r w:rsidR="00CE12F4">
      <w:t>SkillAssure</w:t>
    </w:r>
    <w:proofErr w:type="spellEnd"/>
    <w:r w:rsidR="00F9244F">
      <w:t>,</w:t>
    </w:r>
    <w:r w:rsidR="00133F71">
      <w:t xml:space="preserve"> Bangalore</w:t>
    </w:r>
    <w:r w:rsidR="0031063B">
      <w:tab/>
    </w:r>
    <w:r w:rsidR="0031063B">
      <w:tab/>
      <w:t xml:space="preserve">Page </w:t>
    </w:r>
    <w:r w:rsidR="00737D56">
      <w:fldChar w:fldCharType="begin"/>
    </w:r>
    <w:r w:rsidR="00737D56">
      <w:instrText xml:space="preserve"> PAGE    \* MERGEFORMAT </w:instrText>
    </w:r>
    <w:r w:rsidR="00737D56">
      <w:fldChar w:fldCharType="separate"/>
    </w:r>
    <w:r w:rsidR="00F20365">
      <w:rPr>
        <w:noProof/>
      </w:rPr>
      <w:t>4</w:t>
    </w:r>
    <w:r w:rsidR="00737D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44" w:rsidRDefault="00607744" w:rsidP="0031063B">
      <w:pPr>
        <w:spacing w:after="0" w:line="240" w:lineRule="auto"/>
      </w:pPr>
      <w:r>
        <w:separator/>
      </w:r>
    </w:p>
  </w:footnote>
  <w:footnote w:type="continuationSeparator" w:id="0">
    <w:p w:rsidR="00607744" w:rsidRDefault="00607744" w:rsidP="0031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7BE85408D5C844F0AD0B3AA36D68D411"/>
      </w:placeholder>
      <w:temporary/>
      <w:showingPlcHdr/>
      <w15:appearance w15:val="hidden"/>
    </w:sdtPr>
    <w:sdtEndPr/>
    <w:sdtContent>
      <w:p w:rsidR="00F7458C" w:rsidRDefault="00F7458C">
        <w:pPr>
          <w:pStyle w:val="Header"/>
        </w:pPr>
        <w:r>
          <w:t>[Type here]</w:t>
        </w:r>
      </w:p>
    </w:sdtContent>
  </w:sdt>
  <w:p w:rsidR="00206D6D" w:rsidRDefault="00206D6D" w:rsidP="00206D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25242AC"/>
    <w:multiLevelType w:val="hybridMultilevel"/>
    <w:tmpl w:val="0FE06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634394"/>
    <w:multiLevelType w:val="hybridMultilevel"/>
    <w:tmpl w:val="90BCEA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94616C"/>
    <w:multiLevelType w:val="hybridMultilevel"/>
    <w:tmpl w:val="6AEE8A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43473E4"/>
    <w:multiLevelType w:val="hybridMultilevel"/>
    <w:tmpl w:val="19682B36"/>
    <w:lvl w:ilvl="0" w:tplc="0A801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63AE9"/>
    <w:multiLevelType w:val="hybridMultilevel"/>
    <w:tmpl w:val="915C1B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896424"/>
    <w:multiLevelType w:val="hybridMultilevel"/>
    <w:tmpl w:val="EF74F2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B90B40"/>
    <w:multiLevelType w:val="hybridMultilevel"/>
    <w:tmpl w:val="A61ABD0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7E750E"/>
    <w:multiLevelType w:val="hybridMultilevel"/>
    <w:tmpl w:val="DB2A8788"/>
    <w:lvl w:ilvl="0" w:tplc="67B4EC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1855CA"/>
    <w:multiLevelType w:val="hybridMultilevel"/>
    <w:tmpl w:val="EBFA9A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133780"/>
    <w:multiLevelType w:val="hybridMultilevel"/>
    <w:tmpl w:val="96D28962"/>
    <w:lvl w:ilvl="0" w:tplc="1EDC44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40C41"/>
    <w:multiLevelType w:val="hybridMultilevel"/>
    <w:tmpl w:val="7DF239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39357C"/>
    <w:multiLevelType w:val="hybridMultilevel"/>
    <w:tmpl w:val="78DAB180"/>
    <w:lvl w:ilvl="0" w:tplc="4B1270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A43BD2"/>
    <w:multiLevelType w:val="hybridMultilevel"/>
    <w:tmpl w:val="29D06466"/>
    <w:lvl w:ilvl="0" w:tplc="2E361AD6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3C512D"/>
    <w:multiLevelType w:val="hybridMultilevel"/>
    <w:tmpl w:val="DB9C97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0F1231"/>
    <w:multiLevelType w:val="hybridMultilevel"/>
    <w:tmpl w:val="3AF2E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B1FD9"/>
    <w:multiLevelType w:val="hybridMultilevel"/>
    <w:tmpl w:val="19682B36"/>
    <w:lvl w:ilvl="0" w:tplc="0A801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D01401"/>
    <w:multiLevelType w:val="hybridMultilevel"/>
    <w:tmpl w:val="F0D60206"/>
    <w:lvl w:ilvl="0" w:tplc="1C567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4184A3E"/>
    <w:multiLevelType w:val="hybridMultilevel"/>
    <w:tmpl w:val="EE305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185413"/>
    <w:multiLevelType w:val="hybridMultilevel"/>
    <w:tmpl w:val="65DAD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4603C7"/>
    <w:multiLevelType w:val="hybridMultilevel"/>
    <w:tmpl w:val="367EF2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45560F"/>
    <w:multiLevelType w:val="hybridMultilevel"/>
    <w:tmpl w:val="AD46E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A71AD"/>
    <w:multiLevelType w:val="hybridMultilevel"/>
    <w:tmpl w:val="7F625A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AC4470"/>
    <w:multiLevelType w:val="hybridMultilevel"/>
    <w:tmpl w:val="8020B3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4ED540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612B06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7071B"/>
    <w:multiLevelType w:val="hybridMultilevel"/>
    <w:tmpl w:val="AC2EFF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B0363F"/>
    <w:multiLevelType w:val="hybridMultilevel"/>
    <w:tmpl w:val="793C5E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B603D0"/>
    <w:multiLevelType w:val="hybridMultilevel"/>
    <w:tmpl w:val="DADA65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C1166C"/>
    <w:multiLevelType w:val="hybridMultilevel"/>
    <w:tmpl w:val="BADAAF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9E0B07"/>
    <w:multiLevelType w:val="hybridMultilevel"/>
    <w:tmpl w:val="8E5AB1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464D3"/>
    <w:multiLevelType w:val="hybridMultilevel"/>
    <w:tmpl w:val="8E5E3ED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472D7D"/>
    <w:multiLevelType w:val="hybridMultilevel"/>
    <w:tmpl w:val="BE240C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41236A"/>
    <w:multiLevelType w:val="hybridMultilevel"/>
    <w:tmpl w:val="A3ECF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7B55D9"/>
    <w:multiLevelType w:val="hybridMultilevel"/>
    <w:tmpl w:val="57884E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131BEE"/>
    <w:multiLevelType w:val="hybridMultilevel"/>
    <w:tmpl w:val="3A60E7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D742DC"/>
    <w:multiLevelType w:val="hybridMultilevel"/>
    <w:tmpl w:val="5EDCB5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E0282"/>
    <w:multiLevelType w:val="hybridMultilevel"/>
    <w:tmpl w:val="DA6290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0160FF"/>
    <w:multiLevelType w:val="hybridMultilevel"/>
    <w:tmpl w:val="A1AEFD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997D7F"/>
    <w:multiLevelType w:val="hybridMultilevel"/>
    <w:tmpl w:val="816685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5F4CDF"/>
    <w:multiLevelType w:val="hybridMultilevel"/>
    <w:tmpl w:val="B950D63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2140A7"/>
    <w:multiLevelType w:val="hybridMultilevel"/>
    <w:tmpl w:val="FC3C3B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555DF1"/>
    <w:multiLevelType w:val="hybridMultilevel"/>
    <w:tmpl w:val="19682B36"/>
    <w:lvl w:ilvl="0" w:tplc="0A801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165FE"/>
    <w:multiLevelType w:val="hybridMultilevel"/>
    <w:tmpl w:val="F64C5A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A72EA4"/>
    <w:multiLevelType w:val="hybridMultilevel"/>
    <w:tmpl w:val="18302C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1"/>
  </w:num>
  <w:num w:numId="3">
    <w:abstractNumId w:val="14"/>
  </w:num>
  <w:num w:numId="4">
    <w:abstractNumId w:val="30"/>
  </w:num>
  <w:num w:numId="5">
    <w:abstractNumId w:val="36"/>
  </w:num>
  <w:num w:numId="6">
    <w:abstractNumId w:val="44"/>
  </w:num>
  <w:num w:numId="7">
    <w:abstractNumId w:val="28"/>
  </w:num>
  <w:num w:numId="8">
    <w:abstractNumId w:val="16"/>
  </w:num>
  <w:num w:numId="9">
    <w:abstractNumId w:val="32"/>
  </w:num>
  <w:num w:numId="10">
    <w:abstractNumId w:val="22"/>
  </w:num>
  <w:num w:numId="11">
    <w:abstractNumId w:val="13"/>
  </w:num>
  <w:num w:numId="12">
    <w:abstractNumId w:val="29"/>
  </w:num>
  <w:num w:numId="13">
    <w:abstractNumId w:val="20"/>
  </w:num>
  <w:num w:numId="14">
    <w:abstractNumId w:val="8"/>
  </w:num>
  <w:num w:numId="15">
    <w:abstractNumId w:val="5"/>
  </w:num>
  <w:num w:numId="16">
    <w:abstractNumId w:val="21"/>
  </w:num>
  <w:num w:numId="17">
    <w:abstractNumId w:val="4"/>
  </w:num>
  <w:num w:numId="18">
    <w:abstractNumId w:val="35"/>
  </w:num>
  <w:num w:numId="19">
    <w:abstractNumId w:val="38"/>
  </w:num>
  <w:num w:numId="20">
    <w:abstractNumId w:val="41"/>
  </w:num>
  <w:num w:numId="21">
    <w:abstractNumId w:val="11"/>
  </w:num>
  <w:num w:numId="22">
    <w:abstractNumId w:val="7"/>
  </w:num>
  <w:num w:numId="23">
    <w:abstractNumId w:val="3"/>
  </w:num>
  <w:num w:numId="24">
    <w:abstractNumId w:val="26"/>
  </w:num>
  <w:num w:numId="25">
    <w:abstractNumId w:val="9"/>
  </w:num>
  <w:num w:numId="26">
    <w:abstractNumId w:val="24"/>
  </w:num>
  <w:num w:numId="27">
    <w:abstractNumId w:val="23"/>
  </w:num>
  <w:num w:numId="28">
    <w:abstractNumId w:val="43"/>
  </w:num>
  <w:num w:numId="29">
    <w:abstractNumId w:val="34"/>
  </w:num>
  <w:num w:numId="30">
    <w:abstractNumId w:val="33"/>
  </w:num>
  <w:num w:numId="31">
    <w:abstractNumId w:val="25"/>
  </w:num>
  <w:num w:numId="32">
    <w:abstractNumId w:val="15"/>
  </w:num>
  <w:num w:numId="33">
    <w:abstractNumId w:val="27"/>
  </w:num>
  <w:num w:numId="34">
    <w:abstractNumId w:val="39"/>
  </w:num>
  <w:num w:numId="35">
    <w:abstractNumId w:val="40"/>
  </w:num>
  <w:num w:numId="36">
    <w:abstractNumId w:val="37"/>
  </w:num>
  <w:num w:numId="37">
    <w:abstractNumId w:val="42"/>
  </w:num>
  <w:num w:numId="38">
    <w:abstractNumId w:val="19"/>
  </w:num>
  <w:num w:numId="39">
    <w:abstractNumId w:val="12"/>
  </w:num>
  <w:num w:numId="40">
    <w:abstractNumId w:val="10"/>
  </w:num>
  <w:num w:numId="41">
    <w:abstractNumId w:val="18"/>
  </w:num>
  <w:num w:numId="42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4D"/>
    <w:rsid w:val="00006608"/>
    <w:rsid w:val="000100D8"/>
    <w:rsid w:val="00016499"/>
    <w:rsid w:val="00040F07"/>
    <w:rsid w:val="000531B1"/>
    <w:rsid w:val="00054AAE"/>
    <w:rsid w:val="000705B9"/>
    <w:rsid w:val="00073C98"/>
    <w:rsid w:val="00074F97"/>
    <w:rsid w:val="000818DE"/>
    <w:rsid w:val="00081E06"/>
    <w:rsid w:val="00083CB3"/>
    <w:rsid w:val="0008659E"/>
    <w:rsid w:val="00092004"/>
    <w:rsid w:val="000950BB"/>
    <w:rsid w:val="0009730D"/>
    <w:rsid w:val="000A279D"/>
    <w:rsid w:val="000A2F1C"/>
    <w:rsid w:val="000C0E77"/>
    <w:rsid w:val="000C345F"/>
    <w:rsid w:val="000C42F4"/>
    <w:rsid w:val="000D5EB6"/>
    <w:rsid w:val="000D6D10"/>
    <w:rsid w:val="000D7F43"/>
    <w:rsid w:val="000E04B2"/>
    <w:rsid w:val="000E2BBE"/>
    <w:rsid w:val="000E648B"/>
    <w:rsid w:val="000E7243"/>
    <w:rsid w:val="00103821"/>
    <w:rsid w:val="00106BF3"/>
    <w:rsid w:val="001108B7"/>
    <w:rsid w:val="001154CE"/>
    <w:rsid w:val="0012361B"/>
    <w:rsid w:val="00131D93"/>
    <w:rsid w:val="00133F71"/>
    <w:rsid w:val="001355A3"/>
    <w:rsid w:val="001523CA"/>
    <w:rsid w:val="0015768F"/>
    <w:rsid w:val="0017155D"/>
    <w:rsid w:val="0018324E"/>
    <w:rsid w:val="00191E57"/>
    <w:rsid w:val="001A5132"/>
    <w:rsid w:val="001A6ACE"/>
    <w:rsid w:val="001C6CD0"/>
    <w:rsid w:val="001C7C55"/>
    <w:rsid w:val="001D49EC"/>
    <w:rsid w:val="001D7C19"/>
    <w:rsid w:val="001E152B"/>
    <w:rsid w:val="001E58DA"/>
    <w:rsid w:val="001F27D5"/>
    <w:rsid w:val="00206D6D"/>
    <w:rsid w:val="002128C5"/>
    <w:rsid w:val="00220525"/>
    <w:rsid w:val="002319EA"/>
    <w:rsid w:val="00245E66"/>
    <w:rsid w:val="00246145"/>
    <w:rsid w:val="00263AA9"/>
    <w:rsid w:val="00264D7C"/>
    <w:rsid w:val="00270297"/>
    <w:rsid w:val="0027448A"/>
    <w:rsid w:val="00276638"/>
    <w:rsid w:val="00282DB1"/>
    <w:rsid w:val="00287372"/>
    <w:rsid w:val="00291AB5"/>
    <w:rsid w:val="00291B04"/>
    <w:rsid w:val="002921A9"/>
    <w:rsid w:val="00294677"/>
    <w:rsid w:val="002A0139"/>
    <w:rsid w:val="002B006C"/>
    <w:rsid w:val="002C655A"/>
    <w:rsid w:val="002E08D6"/>
    <w:rsid w:val="0031063B"/>
    <w:rsid w:val="003153FE"/>
    <w:rsid w:val="0031558B"/>
    <w:rsid w:val="00316C12"/>
    <w:rsid w:val="003179BA"/>
    <w:rsid w:val="00320CAB"/>
    <w:rsid w:val="00331EC0"/>
    <w:rsid w:val="00332D63"/>
    <w:rsid w:val="00336C9C"/>
    <w:rsid w:val="00353CBE"/>
    <w:rsid w:val="00355946"/>
    <w:rsid w:val="0036553C"/>
    <w:rsid w:val="003871F5"/>
    <w:rsid w:val="00392C39"/>
    <w:rsid w:val="003930E6"/>
    <w:rsid w:val="003A6E21"/>
    <w:rsid w:val="003B1897"/>
    <w:rsid w:val="003C1C87"/>
    <w:rsid w:val="003D3084"/>
    <w:rsid w:val="003D4E81"/>
    <w:rsid w:val="003E03B8"/>
    <w:rsid w:val="003F57FF"/>
    <w:rsid w:val="00417C52"/>
    <w:rsid w:val="0043695B"/>
    <w:rsid w:val="004415E4"/>
    <w:rsid w:val="004425F7"/>
    <w:rsid w:val="0044460A"/>
    <w:rsid w:val="00452232"/>
    <w:rsid w:val="00453709"/>
    <w:rsid w:val="00455234"/>
    <w:rsid w:val="0045727E"/>
    <w:rsid w:val="004638E2"/>
    <w:rsid w:val="004640FF"/>
    <w:rsid w:val="0046616E"/>
    <w:rsid w:val="00477F45"/>
    <w:rsid w:val="00482AF1"/>
    <w:rsid w:val="0048560A"/>
    <w:rsid w:val="0049113B"/>
    <w:rsid w:val="0049150F"/>
    <w:rsid w:val="004955DC"/>
    <w:rsid w:val="004973AB"/>
    <w:rsid w:val="00497EE3"/>
    <w:rsid w:val="004A0149"/>
    <w:rsid w:val="004A6898"/>
    <w:rsid w:val="004C253C"/>
    <w:rsid w:val="004C2CDE"/>
    <w:rsid w:val="004C5E3D"/>
    <w:rsid w:val="004E1FCA"/>
    <w:rsid w:val="004E33A9"/>
    <w:rsid w:val="004E778C"/>
    <w:rsid w:val="004E7B4B"/>
    <w:rsid w:val="004F20BB"/>
    <w:rsid w:val="004F4483"/>
    <w:rsid w:val="00501519"/>
    <w:rsid w:val="00502760"/>
    <w:rsid w:val="005059EE"/>
    <w:rsid w:val="0051134C"/>
    <w:rsid w:val="00521F25"/>
    <w:rsid w:val="005246FC"/>
    <w:rsid w:val="00531F64"/>
    <w:rsid w:val="005335E4"/>
    <w:rsid w:val="00534248"/>
    <w:rsid w:val="00540C63"/>
    <w:rsid w:val="00541695"/>
    <w:rsid w:val="00564A3E"/>
    <w:rsid w:val="005663B9"/>
    <w:rsid w:val="00571A2A"/>
    <w:rsid w:val="0057534D"/>
    <w:rsid w:val="005769FA"/>
    <w:rsid w:val="00576AD6"/>
    <w:rsid w:val="00580BFF"/>
    <w:rsid w:val="00580D23"/>
    <w:rsid w:val="00586392"/>
    <w:rsid w:val="00596985"/>
    <w:rsid w:val="00597DC5"/>
    <w:rsid w:val="005A15EB"/>
    <w:rsid w:val="005A7A99"/>
    <w:rsid w:val="005B4045"/>
    <w:rsid w:val="005B786E"/>
    <w:rsid w:val="005D04BD"/>
    <w:rsid w:val="005D0A15"/>
    <w:rsid w:val="005D7B3F"/>
    <w:rsid w:val="005E2399"/>
    <w:rsid w:val="00600CA2"/>
    <w:rsid w:val="0060468B"/>
    <w:rsid w:val="00607744"/>
    <w:rsid w:val="0061525A"/>
    <w:rsid w:val="0062017D"/>
    <w:rsid w:val="006247F2"/>
    <w:rsid w:val="00624F58"/>
    <w:rsid w:val="006316E9"/>
    <w:rsid w:val="00632A06"/>
    <w:rsid w:val="00642B32"/>
    <w:rsid w:val="006512E5"/>
    <w:rsid w:val="00660CEB"/>
    <w:rsid w:val="006635DD"/>
    <w:rsid w:val="00684AF5"/>
    <w:rsid w:val="00686190"/>
    <w:rsid w:val="0069272E"/>
    <w:rsid w:val="00694CD4"/>
    <w:rsid w:val="00695CD7"/>
    <w:rsid w:val="006A4062"/>
    <w:rsid w:val="006A4F3D"/>
    <w:rsid w:val="006B4338"/>
    <w:rsid w:val="006D12BB"/>
    <w:rsid w:val="006D4ED1"/>
    <w:rsid w:val="006E11B8"/>
    <w:rsid w:val="006E1689"/>
    <w:rsid w:val="006E477E"/>
    <w:rsid w:val="00703B5F"/>
    <w:rsid w:val="00705F24"/>
    <w:rsid w:val="00714FFD"/>
    <w:rsid w:val="007178CC"/>
    <w:rsid w:val="00737D56"/>
    <w:rsid w:val="0074517B"/>
    <w:rsid w:val="00745BB1"/>
    <w:rsid w:val="00747987"/>
    <w:rsid w:val="007604D0"/>
    <w:rsid w:val="007812F9"/>
    <w:rsid w:val="007963F2"/>
    <w:rsid w:val="007A093D"/>
    <w:rsid w:val="007A0B98"/>
    <w:rsid w:val="007B35FB"/>
    <w:rsid w:val="007C0C26"/>
    <w:rsid w:val="007C3A72"/>
    <w:rsid w:val="007C717D"/>
    <w:rsid w:val="007D4EB9"/>
    <w:rsid w:val="007D5814"/>
    <w:rsid w:val="007F0759"/>
    <w:rsid w:val="007F0D8B"/>
    <w:rsid w:val="007F21E2"/>
    <w:rsid w:val="007F41A5"/>
    <w:rsid w:val="00801967"/>
    <w:rsid w:val="00807535"/>
    <w:rsid w:val="0081182E"/>
    <w:rsid w:val="0081440E"/>
    <w:rsid w:val="008201D0"/>
    <w:rsid w:val="00832397"/>
    <w:rsid w:val="00842045"/>
    <w:rsid w:val="00842331"/>
    <w:rsid w:val="0084554A"/>
    <w:rsid w:val="00853DEB"/>
    <w:rsid w:val="0085475C"/>
    <w:rsid w:val="00855EBF"/>
    <w:rsid w:val="00867714"/>
    <w:rsid w:val="00875EB2"/>
    <w:rsid w:val="00881FF7"/>
    <w:rsid w:val="00884C57"/>
    <w:rsid w:val="00890DD7"/>
    <w:rsid w:val="008A2A27"/>
    <w:rsid w:val="008B6995"/>
    <w:rsid w:val="008E7D13"/>
    <w:rsid w:val="008F3CB9"/>
    <w:rsid w:val="008F6A2D"/>
    <w:rsid w:val="008F7117"/>
    <w:rsid w:val="00900DC5"/>
    <w:rsid w:val="009317B0"/>
    <w:rsid w:val="009362B5"/>
    <w:rsid w:val="0093689E"/>
    <w:rsid w:val="00944145"/>
    <w:rsid w:val="009577D4"/>
    <w:rsid w:val="00963622"/>
    <w:rsid w:val="00963BD1"/>
    <w:rsid w:val="00964035"/>
    <w:rsid w:val="00964D4D"/>
    <w:rsid w:val="00970993"/>
    <w:rsid w:val="009731E0"/>
    <w:rsid w:val="009848BF"/>
    <w:rsid w:val="00984D12"/>
    <w:rsid w:val="00990FB2"/>
    <w:rsid w:val="00994AC3"/>
    <w:rsid w:val="009953BC"/>
    <w:rsid w:val="0099795E"/>
    <w:rsid w:val="009B1783"/>
    <w:rsid w:val="009B433A"/>
    <w:rsid w:val="009B7866"/>
    <w:rsid w:val="009B79FA"/>
    <w:rsid w:val="009C3B2D"/>
    <w:rsid w:val="009D42DF"/>
    <w:rsid w:val="009E19CA"/>
    <w:rsid w:val="009E2C0D"/>
    <w:rsid w:val="009F15B5"/>
    <w:rsid w:val="009F6E4D"/>
    <w:rsid w:val="00A21C4C"/>
    <w:rsid w:val="00A22198"/>
    <w:rsid w:val="00A27935"/>
    <w:rsid w:val="00A32512"/>
    <w:rsid w:val="00A32B50"/>
    <w:rsid w:val="00A33D09"/>
    <w:rsid w:val="00A43FA3"/>
    <w:rsid w:val="00A45B6A"/>
    <w:rsid w:val="00A60657"/>
    <w:rsid w:val="00A61555"/>
    <w:rsid w:val="00A64BDC"/>
    <w:rsid w:val="00A74B36"/>
    <w:rsid w:val="00A86D9B"/>
    <w:rsid w:val="00A90A67"/>
    <w:rsid w:val="00AA468C"/>
    <w:rsid w:val="00AB1675"/>
    <w:rsid w:val="00AB4B5D"/>
    <w:rsid w:val="00AB52F2"/>
    <w:rsid w:val="00AC64AB"/>
    <w:rsid w:val="00AD2F79"/>
    <w:rsid w:val="00AD3600"/>
    <w:rsid w:val="00AE1208"/>
    <w:rsid w:val="00AE2A01"/>
    <w:rsid w:val="00AE2F77"/>
    <w:rsid w:val="00AE7827"/>
    <w:rsid w:val="00AF48A4"/>
    <w:rsid w:val="00AF7647"/>
    <w:rsid w:val="00B043BC"/>
    <w:rsid w:val="00B062FB"/>
    <w:rsid w:val="00B1241B"/>
    <w:rsid w:val="00B20F52"/>
    <w:rsid w:val="00B34CE8"/>
    <w:rsid w:val="00B35C74"/>
    <w:rsid w:val="00B371B4"/>
    <w:rsid w:val="00B475C0"/>
    <w:rsid w:val="00B70DBF"/>
    <w:rsid w:val="00B75BE3"/>
    <w:rsid w:val="00B85281"/>
    <w:rsid w:val="00B970FF"/>
    <w:rsid w:val="00BA0745"/>
    <w:rsid w:val="00BA3CDA"/>
    <w:rsid w:val="00BB049A"/>
    <w:rsid w:val="00BB2152"/>
    <w:rsid w:val="00BB74EC"/>
    <w:rsid w:val="00BB77FD"/>
    <w:rsid w:val="00BC1743"/>
    <w:rsid w:val="00BC6C46"/>
    <w:rsid w:val="00BE2292"/>
    <w:rsid w:val="00C034C2"/>
    <w:rsid w:val="00C2672D"/>
    <w:rsid w:val="00C35FF5"/>
    <w:rsid w:val="00C427C6"/>
    <w:rsid w:val="00C450B3"/>
    <w:rsid w:val="00C605DA"/>
    <w:rsid w:val="00C62B40"/>
    <w:rsid w:val="00C753F6"/>
    <w:rsid w:val="00C82357"/>
    <w:rsid w:val="00C8237D"/>
    <w:rsid w:val="00C84C9D"/>
    <w:rsid w:val="00C90DF5"/>
    <w:rsid w:val="00C9128C"/>
    <w:rsid w:val="00C91D84"/>
    <w:rsid w:val="00C97943"/>
    <w:rsid w:val="00CA3E86"/>
    <w:rsid w:val="00CA5376"/>
    <w:rsid w:val="00CC0E07"/>
    <w:rsid w:val="00CC2076"/>
    <w:rsid w:val="00CC2C21"/>
    <w:rsid w:val="00CD7A1D"/>
    <w:rsid w:val="00CE029C"/>
    <w:rsid w:val="00CE12F4"/>
    <w:rsid w:val="00D03B94"/>
    <w:rsid w:val="00D076B9"/>
    <w:rsid w:val="00D17FFE"/>
    <w:rsid w:val="00D25856"/>
    <w:rsid w:val="00D26C1E"/>
    <w:rsid w:val="00D32A67"/>
    <w:rsid w:val="00D34556"/>
    <w:rsid w:val="00D40409"/>
    <w:rsid w:val="00D425AB"/>
    <w:rsid w:val="00D437B1"/>
    <w:rsid w:val="00D44EAD"/>
    <w:rsid w:val="00D761DC"/>
    <w:rsid w:val="00D87E20"/>
    <w:rsid w:val="00D956E9"/>
    <w:rsid w:val="00D97B18"/>
    <w:rsid w:val="00D97CBC"/>
    <w:rsid w:val="00DB2008"/>
    <w:rsid w:val="00DB6136"/>
    <w:rsid w:val="00DC0860"/>
    <w:rsid w:val="00DC71B5"/>
    <w:rsid w:val="00DD5CBA"/>
    <w:rsid w:val="00DE0655"/>
    <w:rsid w:val="00DE4111"/>
    <w:rsid w:val="00DF679E"/>
    <w:rsid w:val="00E00ADB"/>
    <w:rsid w:val="00E02BFC"/>
    <w:rsid w:val="00E0465F"/>
    <w:rsid w:val="00E1273F"/>
    <w:rsid w:val="00E1541B"/>
    <w:rsid w:val="00E21E0E"/>
    <w:rsid w:val="00E35A55"/>
    <w:rsid w:val="00E36BDD"/>
    <w:rsid w:val="00E427AA"/>
    <w:rsid w:val="00E438B3"/>
    <w:rsid w:val="00E50774"/>
    <w:rsid w:val="00E523AC"/>
    <w:rsid w:val="00E544C3"/>
    <w:rsid w:val="00E70BDA"/>
    <w:rsid w:val="00E71895"/>
    <w:rsid w:val="00E815BF"/>
    <w:rsid w:val="00E93EB4"/>
    <w:rsid w:val="00EA0521"/>
    <w:rsid w:val="00EA30AF"/>
    <w:rsid w:val="00EA4F16"/>
    <w:rsid w:val="00EA7BA5"/>
    <w:rsid w:val="00EC4F0C"/>
    <w:rsid w:val="00EC5B10"/>
    <w:rsid w:val="00EC6A8C"/>
    <w:rsid w:val="00ED2038"/>
    <w:rsid w:val="00EE044F"/>
    <w:rsid w:val="00EE2C42"/>
    <w:rsid w:val="00EE3025"/>
    <w:rsid w:val="00EE4491"/>
    <w:rsid w:val="00EE6A70"/>
    <w:rsid w:val="00EF0163"/>
    <w:rsid w:val="00F05F26"/>
    <w:rsid w:val="00F1448A"/>
    <w:rsid w:val="00F20365"/>
    <w:rsid w:val="00F26619"/>
    <w:rsid w:val="00F3208E"/>
    <w:rsid w:val="00F36E0D"/>
    <w:rsid w:val="00F521F2"/>
    <w:rsid w:val="00F57DA2"/>
    <w:rsid w:val="00F64D4D"/>
    <w:rsid w:val="00F7458C"/>
    <w:rsid w:val="00F752AD"/>
    <w:rsid w:val="00F75683"/>
    <w:rsid w:val="00F8004B"/>
    <w:rsid w:val="00F84D8E"/>
    <w:rsid w:val="00F915EB"/>
    <w:rsid w:val="00F9244F"/>
    <w:rsid w:val="00FB10C6"/>
    <w:rsid w:val="00FB3A0E"/>
    <w:rsid w:val="00FC08DF"/>
    <w:rsid w:val="00FC4C97"/>
    <w:rsid w:val="00FD5097"/>
    <w:rsid w:val="00FF324A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9DB57E-8D8F-4264-AB42-9A9E296E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C4C"/>
  </w:style>
  <w:style w:type="paragraph" w:styleId="Heading1">
    <w:name w:val="heading 1"/>
    <w:basedOn w:val="Normal"/>
    <w:next w:val="Normal"/>
    <w:link w:val="Heading1Char"/>
    <w:uiPriority w:val="9"/>
    <w:qFormat/>
    <w:rsid w:val="00580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5E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3B"/>
  </w:style>
  <w:style w:type="paragraph" w:styleId="Footer">
    <w:name w:val="footer"/>
    <w:basedOn w:val="Normal"/>
    <w:link w:val="FooterChar"/>
    <w:uiPriority w:val="99"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3B"/>
  </w:style>
  <w:style w:type="paragraph" w:styleId="BalloonText">
    <w:name w:val="Balloon Text"/>
    <w:basedOn w:val="Normal"/>
    <w:link w:val="BalloonTextChar"/>
    <w:uiPriority w:val="99"/>
    <w:semiHidden/>
    <w:unhideWhenUsed/>
    <w:rsid w:val="00E4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5EB"/>
    <w:pPr>
      <w:ind w:left="720"/>
      <w:contextualSpacing/>
    </w:pPr>
  </w:style>
  <w:style w:type="character" w:styleId="Hyperlink">
    <w:name w:val="Hyperlink"/>
    <w:rsid w:val="00ED2038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5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5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0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80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E85408D5C844F0AD0B3AA36D68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C4829-6422-4000-96FD-02687022EE04}"/>
      </w:docPartPr>
      <w:docPartBody>
        <w:p w:rsidR="00F202DC" w:rsidRDefault="00F94BC7" w:rsidP="00F94BC7">
          <w:pPr>
            <w:pStyle w:val="7BE85408D5C844F0AD0B3AA36D68D41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TFF4D92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C7"/>
    <w:rsid w:val="002300FC"/>
    <w:rsid w:val="005A60AB"/>
    <w:rsid w:val="00F202DC"/>
    <w:rsid w:val="00F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5408D5C844F0AD0B3AA36D68D411">
    <w:name w:val="7BE85408D5C844F0AD0B3AA36D68D411"/>
    <w:rsid w:val="00F94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9801-8212-4065-9593-AF015AE3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PLT</vt:lpstr>
    </vt:vector>
  </TitlesOfParts>
  <Company>Pratian Technologies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PLT</dc:title>
  <dc:subject>Iteration 0 Assessment</dc:subject>
  <dc:creator>Subramanian S;Aarav;Jerry Kurian</dc:creator>
  <cp:keywords>Assessment</cp:keywords>
  <cp:lastModifiedBy>Sachin Garg</cp:lastModifiedBy>
  <cp:revision>36</cp:revision>
  <dcterms:created xsi:type="dcterms:W3CDTF">2014-12-19T14:22:00Z</dcterms:created>
  <dcterms:modified xsi:type="dcterms:W3CDTF">2014-12-19T15:42:00Z</dcterms:modified>
  <cp:category>General</cp:category>
  <cp:contentStatus>Completed</cp:contentStatus>
</cp:coreProperties>
</file>